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parent-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80"/>
        <w:gridCol w:w="8260"/>
      </w:tblGrid>
      <w:tr w:rsidR="009678FF" w14:paraId="2E406E35" w14:textId="77777777">
        <w:trPr>
          <w:tblCellSpacing w:w="0" w:type="dxa"/>
        </w:trPr>
        <w:tc>
          <w:tcPr>
            <w:tcW w:w="2380" w:type="dxa"/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2E406DDD" w14:textId="77777777" w:rsidR="009678FF" w:rsidRDefault="00CD790F">
            <w:pPr>
              <w:pStyle w:val="nameboxspan"/>
              <w:spacing w:after="300"/>
              <w:ind w:left="660" w:right="300"/>
              <w:rPr>
                <w:rStyle w:val="separator-left"/>
              </w:rPr>
            </w:pPr>
            <w:r>
              <w:rPr>
                <w:rStyle w:val="separator-left"/>
                <w:shd w:val="clear" w:color="auto" w:fill="auto"/>
              </w:rPr>
              <w:t>R</w:t>
            </w:r>
          </w:p>
          <w:p w14:paraId="2E406DDE" w14:textId="77777777" w:rsidR="009678FF" w:rsidRDefault="00CD790F" w:rsidP="00C650E7">
            <w:pPr>
              <w:pStyle w:val="separator-leftdivname"/>
              <w:spacing w:line="520" w:lineRule="atLeast"/>
              <w:ind w:right="300"/>
              <w:jc w:val="center"/>
              <w:rPr>
                <w:rStyle w:val="separator-left"/>
                <w:rFonts w:ascii="Hind" w:eastAsia="Hind" w:hAnsi="Hind" w:cs="Hind"/>
                <w:b/>
                <w:bCs/>
                <w:color w:val="1CB684"/>
                <w:sz w:val="34"/>
                <w:szCs w:val="34"/>
              </w:rPr>
            </w:pPr>
            <w:r>
              <w:rPr>
                <w:rStyle w:val="span"/>
                <w:rFonts w:ascii="Hind" w:eastAsia="Hind" w:hAnsi="Hind" w:cs="Hind"/>
                <w:b/>
                <w:bCs/>
                <w:color w:val="1CB684"/>
                <w:sz w:val="34"/>
                <w:szCs w:val="34"/>
              </w:rPr>
              <w:t>Ashok</w:t>
            </w:r>
            <w:r>
              <w:rPr>
                <w:rStyle w:val="separator-left"/>
                <w:rFonts w:ascii="Hind" w:eastAsia="Hind" w:hAnsi="Hind" w:cs="Hind"/>
                <w:b/>
                <w:bCs/>
                <w:color w:val="1CB684"/>
                <w:sz w:val="34"/>
                <w:szCs w:val="34"/>
              </w:rPr>
              <w:t xml:space="preserve"> </w:t>
            </w:r>
            <w:r>
              <w:rPr>
                <w:rStyle w:val="span"/>
                <w:rFonts w:ascii="Hind" w:eastAsia="Hind" w:hAnsi="Hind" w:cs="Hind"/>
                <w:b/>
                <w:bCs/>
                <w:color w:val="1CB684"/>
                <w:sz w:val="34"/>
                <w:szCs w:val="34"/>
              </w:rPr>
              <w:t>Ravipalli</w:t>
            </w:r>
          </w:p>
          <w:p w14:paraId="2E406DDF" w14:textId="77777777" w:rsidR="009678FF" w:rsidRPr="007334B6" w:rsidRDefault="00CD790F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"/>
                <w:rFonts w:ascii="Alegreya Sans" w:eastAsia="Alegreya Sans" w:hAnsi="Alegreya Sans" w:cs="Alegreya Sans"/>
                <w:b/>
                <w:bCs/>
              </w:rPr>
            </w:pPr>
            <w:r w:rsidRPr="007334B6">
              <w:rPr>
                <w:rStyle w:val="separator-left"/>
                <w:rFonts w:ascii="Alegreya Sans" w:eastAsia="Alegreya Sans" w:hAnsi="Alegreya Sans" w:cs="Alegreya Sans"/>
                <w:b/>
                <w:bCs/>
              </w:rPr>
              <w:t>6128191491</w:t>
            </w:r>
          </w:p>
          <w:p w14:paraId="2E406DE0" w14:textId="77777777" w:rsidR="009678FF" w:rsidRDefault="00CD790F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  <w:t>ashokravipalli777@gmail.com</w:t>
            </w:r>
          </w:p>
          <w:p w14:paraId="2E406DE1" w14:textId="5A646C06" w:rsidR="009678FF" w:rsidRDefault="00CD790F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divaddressfieldCharacter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eparator-leftdivaddressfieldCharacter"/>
                <w:rFonts w:ascii="Alegreya Sans" w:eastAsia="Alegreya Sans" w:hAnsi="Alegreya Sans" w:cs="Alegreya Sans"/>
                <w:sz w:val="22"/>
                <w:szCs w:val="22"/>
              </w:rPr>
              <w:t>Eagan, MN 55123</w:t>
            </w:r>
          </w:p>
          <w:p w14:paraId="5ACEFB0C" w14:textId="77777777" w:rsidR="00D45566" w:rsidRDefault="00D45566" w:rsidP="00C6388A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divaddressfieldCharacter"/>
                <w:rFonts w:eastAsia="Alegreya Sans"/>
              </w:rPr>
            </w:pPr>
          </w:p>
          <w:p w14:paraId="241108D5" w14:textId="63414A5F" w:rsidR="00C6388A" w:rsidRPr="000C046C" w:rsidRDefault="00C6388A" w:rsidP="00C6388A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main"/>
                <w:rFonts w:ascii="Hind Medium" w:eastAsia="Hind Medium" w:hAnsi="Hind Medium" w:cs="Hind Medium"/>
                <w:b/>
                <w:bCs/>
                <w:caps/>
                <w:sz w:val="28"/>
                <w:szCs w:val="28"/>
              </w:rPr>
            </w:pPr>
            <w:r w:rsidRPr="000C046C">
              <w:rPr>
                <w:rStyle w:val="separator-main"/>
                <w:rFonts w:ascii="Hind Medium" w:eastAsia="Hind Medium" w:hAnsi="Hind Medium" w:cs="Hind Medium"/>
                <w:b/>
                <w:bCs/>
                <w:caps/>
                <w:sz w:val="28"/>
                <w:szCs w:val="28"/>
              </w:rPr>
              <w:t>SKILLS</w:t>
            </w:r>
          </w:p>
          <w:p w14:paraId="3C8CA460" w14:textId="2F2877CD" w:rsidR="00C6388A" w:rsidRDefault="003E5937" w:rsidP="00C6388A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</w:pPr>
            <w:r w:rsidRPr="006859E2">
              <w:rPr>
                <w:rStyle w:val="separator-left"/>
                <w:rFonts w:ascii="Alegreya Sans" w:hAnsi="Alegreya Sans" w:cs="Alegreya Sans"/>
                <w:b/>
                <w:bCs/>
                <w:sz w:val="22"/>
                <w:szCs w:val="22"/>
              </w:rPr>
              <w:t>•</w:t>
            </w:r>
            <w:r w:rsidR="00C059F2" w:rsidRPr="000C046C"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  <w:t xml:space="preserve">Java </w:t>
            </w:r>
            <w:r w:rsidR="004B6A3E"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J2EE </w:t>
            </w:r>
            <w:r w:rsidR="002C7AB1" w:rsidRPr="000C046C"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  <w:t>Spring</w:t>
            </w:r>
            <w:r w:rsidR="002C7AB1"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  <w:t xml:space="preserve"> </w:t>
            </w:r>
            <w:r w:rsidR="002C7AB1" w:rsidRPr="000C046C"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  <w:t>backend</w:t>
            </w:r>
            <w:r w:rsidR="00F87CFA" w:rsidRPr="000C046C"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  <w:t xml:space="preserve"> development</w:t>
            </w:r>
          </w:p>
          <w:p w14:paraId="3E88B509" w14:textId="5ACDDA3D" w:rsidR="00A600C8" w:rsidRPr="000C046C" w:rsidRDefault="00221872" w:rsidP="00C6388A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"/>
                <w:rFonts w:ascii="Alegreya Sans" w:hAnsi="Alegreya Sans" w:cs="Alegreya Sans"/>
                <w:sz w:val="22"/>
                <w:szCs w:val="22"/>
              </w:rPr>
            </w:pPr>
            <w:r w:rsidRPr="006859E2">
              <w:rPr>
                <w:rStyle w:val="separator-left"/>
                <w:rFonts w:ascii="Alegreya Sans" w:hAnsi="Alegreya Sans" w:cs="Alegreya Sans"/>
                <w:b/>
                <w:bCs/>
                <w:sz w:val="22"/>
                <w:szCs w:val="22"/>
              </w:rPr>
              <w:t>•</w:t>
            </w:r>
            <w:r w:rsidR="00A600C8"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  <w:t>AWS CICD</w:t>
            </w:r>
            <w:r w:rsidR="00BB47EF"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  <w:t>(Devops)</w:t>
            </w:r>
            <w:r w:rsidR="00A600C8"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  <w:t>Tools</w:t>
            </w:r>
          </w:p>
          <w:p w14:paraId="7A8ADE46" w14:textId="054DAC6C" w:rsidR="00C6388A" w:rsidRDefault="00221872" w:rsidP="00C6388A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"/>
                <w:rFonts w:ascii="Alegreya Sans" w:hAnsi="Alegreya Sans" w:cs="Alegreya Sans"/>
                <w:sz w:val="22"/>
                <w:szCs w:val="22"/>
              </w:rPr>
            </w:pPr>
            <w:r w:rsidRPr="006859E2">
              <w:rPr>
                <w:rStyle w:val="separator-left"/>
                <w:rFonts w:ascii="Alegreya Sans" w:hAnsi="Alegreya Sans" w:cs="Alegreya Sans"/>
                <w:b/>
                <w:bCs/>
                <w:sz w:val="22"/>
                <w:szCs w:val="22"/>
              </w:rPr>
              <w:t>•</w:t>
            </w:r>
            <w:r w:rsidR="00C6388A" w:rsidRPr="000C046C">
              <w:rPr>
                <w:rStyle w:val="separator-left"/>
                <w:rFonts w:ascii="Alegreya Sans" w:hAnsi="Alegreya Sans" w:cs="Alegreya Sans"/>
                <w:sz w:val="22"/>
                <w:szCs w:val="22"/>
              </w:rPr>
              <w:t>Debugging</w:t>
            </w:r>
          </w:p>
          <w:p w14:paraId="0FDC4D7B" w14:textId="3A730DBE" w:rsidR="0010481B" w:rsidRPr="000C046C" w:rsidRDefault="0010481B" w:rsidP="0010481B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"/>
                <w:rFonts w:ascii="Alegreya Sans" w:hAnsi="Alegreya Sans" w:cs="Alegreya Sans"/>
                <w:sz w:val="22"/>
                <w:szCs w:val="22"/>
              </w:rPr>
            </w:pPr>
            <w:r w:rsidRPr="006859E2">
              <w:rPr>
                <w:rStyle w:val="separator-left"/>
                <w:rFonts w:ascii="Alegreya Sans" w:hAnsi="Alegreya Sans" w:cs="Alegreya Sans"/>
                <w:b/>
                <w:bCs/>
                <w:sz w:val="22"/>
                <w:szCs w:val="22"/>
              </w:rPr>
              <w:t>•</w:t>
            </w:r>
            <w:r>
              <w:rPr>
                <w:rStyle w:val="separator-left"/>
                <w:rFonts w:ascii="Alegreya Sans" w:hAnsi="Alegreya Sans" w:cs="Alegreya Sans"/>
                <w:sz w:val="22"/>
                <w:szCs w:val="22"/>
              </w:rPr>
              <w:t>Restful webservices</w:t>
            </w:r>
          </w:p>
          <w:p w14:paraId="3C7E16BF" w14:textId="1E602889" w:rsidR="00C6388A" w:rsidRPr="000C046C" w:rsidRDefault="00C6388A" w:rsidP="00C6388A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"/>
                <w:rFonts w:ascii="Alegreya Sans" w:hAnsi="Alegreya Sans" w:cs="Alegreya Sans"/>
                <w:sz w:val="22"/>
                <w:szCs w:val="22"/>
              </w:rPr>
            </w:pPr>
            <w:r w:rsidRPr="006859E2">
              <w:rPr>
                <w:rStyle w:val="separator-left"/>
                <w:rFonts w:ascii="Alegreya Sans" w:hAnsi="Alegreya Sans" w:cs="Alegreya Sans"/>
                <w:b/>
                <w:bCs/>
                <w:sz w:val="22"/>
                <w:szCs w:val="22"/>
              </w:rPr>
              <w:t>•</w:t>
            </w:r>
            <w:r w:rsidRPr="000C046C">
              <w:rPr>
                <w:rStyle w:val="separator-left"/>
                <w:rFonts w:ascii="Alegreya Sans" w:hAnsi="Alegreya Sans" w:cs="Alegreya Sans"/>
                <w:sz w:val="22"/>
                <w:szCs w:val="22"/>
              </w:rPr>
              <w:t>Agile development frameworks</w:t>
            </w:r>
          </w:p>
          <w:p w14:paraId="3A2DFB7D" w14:textId="1EE98FA0" w:rsidR="000C046C" w:rsidRPr="000C046C" w:rsidRDefault="000C046C" w:rsidP="000C046C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</w:pPr>
            <w:r w:rsidRPr="000C046C"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  <w:t xml:space="preserve">        </w:t>
            </w:r>
            <w:r w:rsidRPr="006859E2">
              <w:rPr>
                <w:rStyle w:val="separator-left"/>
                <w:rFonts w:ascii="Alegreya Sans" w:eastAsia="Alegreya Sans" w:hAnsi="Alegreya Sans" w:cs="Alegreya Sans"/>
                <w:b/>
                <w:bCs/>
                <w:sz w:val="22"/>
                <w:szCs w:val="22"/>
              </w:rPr>
              <w:t xml:space="preserve"> </w:t>
            </w:r>
            <w:r w:rsidR="00C6388A" w:rsidRPr="006859E2">
              <w:rPr>
                <w:rStyle w:val="separator-left"/>
                <w:rFonts w:ascii="Alegreya Sans" w:eastAsia="Alegreya Sans" w:hAnsi="Alegreya Sans" w:cs="Alegreya Sans"/>
                <w:b/>
                <w:bCs/>
                <w:sz w:val="22"/>
                <w:szCs w:val="22"/>
              </w:rPr>
              <w:t>•</w:t>
            </w:r>
            <w:r w:rsidRPr="000C046C"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  <w:t>Requirements       definition</w:t>
            </w:r>
          </w:p>
          <w:p w14:paraId="4C3B65D8" w14:textId="70E3F25E" w:rsidR="00C6388A" w:rsidRPr="000C046C" w:rsidRDefault="00B3560B" w:rsidP="000C046C">
            <w:pPr>
              <w:pStyle w:val="separator-leftdivaddressfield"/>
              <w:spacing w:line="360" w:lineRule="atLeast"/>
              <w:ind w:right="300"/>
              <w:rPr>
                <w:rStyle w:val="separator-left"/>
                <w:rFonts w:ascii="Alegreya Sans" w:hAnsi="Alegreya Sans" w:cs="Alegreya Sans"/>
                <w:sz w:val="22"/>
                <w:szCs w:val="22"/>
              </w:rPr>
            </w:pPr>
            <w:r>
              <w:rPr>
                <w:rStyle w:val="separator-left"/>
                <w:rFonts w:ascii="Alegreya Sans" w:hAnsi="Alegreya Sans" w:cs="Alegreya Sans"/>
                <w:b/>
                <w:bCs/>
                <w:sz w:val="22"/>
                <w:szCs w:val="22"/>
              </w:rPr>
              <w:t xml:space="preserve">        </w:t>
            </w:r>
            <w:r w:rsidR="00C6388A" w:rsidRPr="006859E2">
              <w:rPr>
                <w:rStyle w:val="separator-left"/>
                <w:rFonts w:ascii="Alegreya Sans" w:hAnsi="Alegreya Sans" w:cs="Alegreya Sans"/>
                <w:b/>
                <w:bCs/>
                <w:sz w:val="22"/>
                <w:szCs w:val="22"/>
              </w:rPr>
              <w:t>•</w:t>
            </w:r>
            <w:r w:rsidR="00C6388A" w:rsidRPr="000C046C">
              <w:rPr>
                <w:rStyle w:val="separator-left"/>
                <w:rFonts w:ascii="Alegreya Sans" w:hAnsi="Alegreya Sans" w:cs="Alegreya Sans"/>
                <w:sz w:val="22"/>
                <w:szCs w:val="22"/>
              </w:rPr>
              <w:t>Root cause analysis</w:t>
            </w:r>
          </w:p>
          <w:p w14:paraId="1DBEDBC0" w14:textId="0BDA1422" w:rsidR="00C6388A" w:rsidRPr="000C046C" w:rsidRDefault="00C6388A" w:rsidP="00C6388A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"/>
                <w:rFonts w:ascii="Alegreya Sans" w:hAnsi="Alegreya Sans" w:cs="Alegreya Sans"/>
                <w:sz w:val="22"/>
                <w:szCs w:val="22"/>
              </w:rPr>
            </w:pPr>
            <w:r w:rsidRPr="006859E2">
              <w:rPr>
                <w:rStyle w:val="separator-left"/>
                <w:rFonts w:ascii="Alegreya Sans" w:hAnsi="Alegreya Sans" w:cs="Alegreya Sans"/>
                <w:b/>
                <w:bCs/>
                <w:sz w:val="22"/>
                <w:szCs w:val="22"/>
              </w:rPr>
              <w:t>•</w:t>
            </w:r>
            <w:r w:rsidRPr="000C046C">
              <w:rPr>
                <w:rStyle w:val="separator-left"/>
                <w:rFonts w:ascii="Alegreya Sans" w:hAnsi="Alegreya Sans" w:cs="Alegreya Sans"/>
                <w:sz w:val="22"/>
                <w:szCs w:val="22"/>
              </w:rPr>
              <w:t>Software design</w:t>
            </w:r>
          </w:p>
          <w:p w14:paraId="31A2F75B" w14:textId="77777777" w:rsidR="00AD01F6" w:rsidRDefault="00C6388A" w:rsidP="00C6388A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"/>
                <w:rFonts w:ascii="Alegreya Sans" w:hAnsi="Alegreya Sans" w:cs="Alegreya Sans"/>
                <w:sz w:val="22"/>
                <w:szCs w:val="22"/>
              </w:rPr>
            </w:pPr>
            <w:r w:rsidRPr="006859E2">
              <w:rPr>
                <w:rStyle w:val="separator-left"/>
                <w:rFonts w:ascii="Alegreya Sans" w:hAnsi="Alegreya Sans" w:cs="Alegreya Sans"/>
                <w:b/>
                <w:bCs/>
                <w:sz w:val="22"/>
                <w:szCs w:val="22"/>
              </w:rPr>
              <w:t>•</w:t>
            </w:r>
            <w:r w:rsidRPr="000C046C">
              <w:rPr>
                <w:rStyle w:val="separator-left"/>
                <w:rFonts w:ascii="Alegreya Sans" w:hAnsi="Alegreya Sans" w:cs="Alegreya Sans"/>
                <w:sz w:val="22"/>
                <w:szCs w:val="22"/>
              </w:rPr>
              <w:t>Enterprise applications mastery</w:t>
            </w:r>
          </w:p>
          <w:p w14:paraId="75022314" w14:textId="77777777" w:rsidR="00AD01F6" w:rsidRDefault="00AD01F6" w:rsidP="00AD01F6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"/>
                <w:rFonts w:ascii="Alegreya Sans" w:hAnsi="Alegreya Sans" w:cs="Alegreya Sans"/>
                <w:sz w:val="22"/>
                <w:szCs w:val="22"/>
              </w:rPr>
            </w:pPr>
            <w:r w:rsidRPr="006859E2">
              <w:rPr>
                <w:rStyle w:val="separator-left"/>
                <w:rFonts w:ascii="Alegreya Sans" w:hAnsi="Alegreya Sans" w:cs="Alegreya Sans"/>
                <w:b/>
                <w:bCs/>
                <w:sz w:val="22"/>
                <w:szCs w:val="22"/>
              </w:rPr>
              <w:t>•</w:t>
            </w:r>
            <w:r>
              <w:rPr>
                <w:rStyle w:val="separator-left"/>
                <w:rFonts w:ascii="Alegreya Sans" w:hAnsi="Alegreya Sans" w:cs="Alegreya Sans"/>
                <w:sz w:val="22"/>
                <w:szCs w:val="22"/>
              </w:rPr>
              <w:t xml:space="preserve">JMS &amp; MQ </w:t>
            </w:r>
          </w:p>
          <w:p w14:paraId="53F83832" w14:textId="679FBD9B" w:rsidR="00AD01F6" w:rsidRDefault="00AD01F6" w:rsidP="00AD01F6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"/>
                <w:rFonts w:ascii="Alegreya Sans" w:hAnsi="Alegreya Sans" w:cs="Alegreya Sans"/>
                <w:b/>
                <w:bCs/>
                <w:sz w:val="22"/>
                <w:szCs w:val="22"/>
              </w:rPr>
            </w:pPr>
            <w:r w:rsidRPr="006859E2">
              <w:rPr>
                <w:rStyle w:val="separator-left"/>
                <w:rFonts w:ascii="Alegreya Sans" w:hAnsi="Alegreya Sans" w:cs="Alegreya Sans"/>
                <w:b/>
                <w:bCs/>
                <w:sz w:val="22"/>
                <w:szCs w:val="22"/>
              </w:rPr>
              <w:t>•</w:t>
            </w:r>
            <w:r w:rsidRPr="00AD01F6">
              <w:rPr>
                <w:rStyle w:val="separator-left"/>
                <w:rFonts w:ascii="Alegreya Sans" w:hAnsi="Alegreya Sans" w:cs="Alegreya Sans"/>
                <w:sz w:val="22"/>
                <w:szCs w:val="22"/>
              </w:rPr>
              <w:t>Monolithic and Micro Services Architecture</w:t>
            </w:r>
            <w:r w:rsidRPr="00AD01F6">
              <w:rPr>
                <w:rStyle w:val="separator-left"/>
                <w:rFonts w:ascii="Alegreya Sans" w:hAnsi="Alegreya Sans" w:cs="Alegreya Sans"/>
                <w:b/>
                <w:bCs/>
                <w:sz w:val="22"/>
                <w:szCs w:val="22"/>
              </w:rPr>
              <w:t xml:space="preserve"> </w:t>
            </w:r>
          </w:p>
          <w:p w14:paraId="7639CB62" w14:textId="44B150BB" w:rsidR="000450EE" w:rsidRDefault="000450EE" w:rsidP="00AD01F6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"/>
                <w:rFonts w:ascii="Alegreya Sans" w:hAnsi="Alegreya Sans" w:cs="Alegreya Sans"/>
                <w:sz w:val="22"/>
                <w:szCs w:val="22"/>
              </w:rPr>
            </w:pPr>
            <w:r w:rsidRPr="006859E2">
              <w:rPr>
                <w:rStyle w:val="separator-left"/>
                <w:rFonts w:ascii="Alegreya Sans" w:hAnsi="Alegreya Sans" w:cs="Alegreya Sans"/>
                <w:b/>
                <w:bCs/>
                <w:sz w:val="22"/>
                <w:szCs w:val="22"/>
              </w:rPr>
              <w:t>•</w:t>
            </w:r>
            <w:r>
              <w:rPr>
                <w:rStyle w:val="separator-left"/>
                <w:rFonts w:ascii="Alegreya Sans" w:hAnsi="Alegreya Sans" w:cs="Alegreya Sans"/>
                <w:sz w:val="22"/>
                <w:szCs w:val="22"/>
              </w:rPr>
              <w:t xml:space="preserve">GitHub &amp; TFS &amp; </w:t>
            </w:r>
            <w:r w:rsidR="00A30B00">
              <w:rPr>
                <w:rStyle w:val="separator-left"/>
                <w:rFonts w:ascii="Alegreya Sans" w:hAnsi="Alegreya Sans" w:cs="Alegreya Sans"/>
                <w:sz w:val="22"/>
                <w:szCs w:val="22"/>
              </w:rPr>
              <w:t xml:space="preserve">JIRA &amp; </w:t>
            </w:r>
            <w:r>
              <w:rPr>
                <w:rStyle w:val="separator-left"/>
                <w:rFonts w:ascii="Alegreya Sans" w:hAnsi="Alegreya Sans" w:cs="Alegreya Sans"/>
                <w:sz w:val="22"/>
                <w:szCs w:val="22"/>
              </w:rPr>
              <w:t>Service Now</w:t>
            </w:r>
          </w:p>
          <w:p w14:paraId="49147578" w14:textId="5BCB7FA1" w:rsidR="000450EE" w:rsidRDefault="000450EE" w:rsidP="00AD01F6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"/>
                <w:rFonts w:ascii="Alegreya Sans" w:hAnsi="Alegreya Sans" w:cs="Alegreya Sans"/>
                <w:sz w:val="22"/>
                <w:szCs w:val="22"/>
              </w:rPr>
            </w:pPr>
            <w:r w:rsidRPr="006859E2">
              <w:rPr>
                <w:rStyle w:val="separator-left"/>
                <w:rFonts w:ascii="Alegreya Sans" w:hAnsi="Alegreya Sans" w:cs="Alegreya Sans"/>
                <w:b/>
                <w:bCs/>
                <w:sz w:val="22"/>
                <w:szCs w:val="22"/>
              </w:rPr>
              <w:t>•</w:t>
            </w:r>
            <w:r>
              <w:rPr>
                <w:rStyle w:val="separator-left"/>
                <w:rFonts w:ascii="Alegreya Sans" w:hAnsi="Alegreya Sans" w:cs="Alegreya Sans"/>
                <w:sz w:val="22"/>
                <w:szCs w:val="22"/>
              </w:rPr>
              <w:t>Ant &amp; Maven &amp; JFrog</w:t>
            </w:r>
          </w:p>
          <w:p w14:paraId="04CF1576" w14:textId="351A0369" w:rsidR="00573C48" w:rsidRPr="00AD01F6" w:rsidRDefault="00573C48" w:rsidP="00573C48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"/>
                <w:rFonts w:ascii="Alegreya Sans" w:hAnsi="Alegreya Sans" w:cs="Alegreya Sans"/>
                <w:b/>
                <w:bCs/>
                <w:sz w:val="22"/>
                <w:szCs w:val="22"/>
              </w:rPr>
            </w:pPr>
            <w:r w:rsidRPr="006859E2">
              <w:rPr>
                <w:rStyle w:val="separator-left"/>
                <w:rFonts w:ascii="Alegreya Sans" w:hAnsi="Alegreya Sans" w:cs="Alegreya Sans"/>
                <w:b/>
                <w:bCs/>
                <w:sz w:val="22"/>
                <w:szCs w:val="22"/>
              </w:rPr>
              <w:t>•</w:t>
            </w:r>
            <w:r>
              <w:rPr>
                <w:rStyle w:val="separator-left"/>
                <w:rFonts w:ascii="Alegreya Sans" w:hAnsi="Alegreya Sans" w:cs="Alegreya Sans"/>
                <w:sz w:val="22"/>
                <w:szCs w:val="22"/>
              </w:rPr>
              <w:t>Swagger &amp; Postman</w:t>
            </w:r>
          </w:p>
          <w:p w14:paraId="1776F170" w14:textId="611E376E" w:rsidR="00573C48" w:rsidRPr="00AD01F6" w:rsidRDefault="00573C48" w:rsidP="00573C48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"/>
                <w:rFonts w:ascii="Alegreya Sans" w:hAnsi="Alegreya Sans" w:cs="Alegreya Sans"/>
                <w:b/>
                <w:bCs/>
                <w:sz w:val="22"/>
                <w:szCs w:val="22"/>
              </w:rPr>
            </w:pPr>
            <w:r w:rsidRPr="006859E2">
              <w:rPr>
                <w:rStyle w:val="separator-left"/>
                <w:rFonts w:ascii="Alegreya Sans" w:hAnsi="Alegreya Sans" w:cs="Alegreya Sans"/>
                <w:b/>
                <w:bCs/>
                <w:sz w:val="22"/>
                <w:szCs w:val="22"/>
              </w:rPr>
              <w:t>•</w:t>
            </w:r>
            <w:r>
              <w:rPr>
                <w:rStyle w:val="separator-left"/>
                <w:rFonts w:ascii="Alegreya Sans" w:hAnsi="Alegreya Sans" w:cs="Alegreya Sans"/>
                <w:sz w:val="22"/>
                <w:szCs w:val="22"/>
              </w:rPr>
              <w:t xml:space="preserve">Tomcat &amp; </w:t>
            </w:r>
            <w:r w:rsidR="00DE2A44">
              <w:rPr>
                <w:rStyle w:val="separator-left"/>
                <w:rFonts w:ascii="Alegreya Sans" w:hAnsi="Alegreya Sans" w:cs="Alegreya Sans"/>
                <w:sz w:val="22"/>
                <w:szCs w:val="22"/>
              </w:rPr>
              <w:t>WebLogic</w:t>
            </w:r>
          </w:p>
          <w:p w14:paraId="28EC1ADB" w14:textId="77777777" w:rsidR="00573C48" w:rsidRPr="00AD01F6" w:rsidRDefault="00573C48" w:rsidP="00AD01F6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"/>
                <w:rFonts w:ascii="Alegreya Sans" w:hAnsi="Alegreya Sans" w:cs="Alegreya Sans"/>
                <w:b/>
                <w:bCs/>
                <w:sz w:val="22"/>
                <w:szCs w:val="22"/>
              </w:rPr>
            </w:pPr>
          </w:p>
          <w:p w14:paraId="5990F892" w14:textId="4C609E3A" w:rsidR="00FE36AD" w:rsidRPr="000C046C" w:rsidRDefault="00C6388A" w:rsidP="00C6388A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</w:pPr>
            <w:r w:rsidRPr="000C046C"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  <w:t xml:space="preserve"> </w:t>
            </w:r>
          </w:p>
          <w:p w14:paraId="02CE16D5" w14:textId="674086FF" w:rsidR="00FE36AD" w:rsidRDefault="00FE36AD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divaddressfieldCharacter"/>
                <w:rFonts w:eastAsia="Alegreya Sans"/>
              </w:rPr>
            </w:pPr>
          </w:p>
          <w:p w14:paraId="3187C0E0" w14:textId="3FFF1BDB" w:rsidR="00176D07" w:rsidRDefault="00176D07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divaddressfieldCharacter"/>
                <w:rFonts w:eastAsia="Alegreya Sans"/>
              </w:rPr>
            </w:pPr>
          </w:p>
          <w:p w14:paraId="5CD4A70C" w14:textId="77777777" w:rsidR="00176D07" w:rsidRDefault="00176D07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divaddressfieldCharacter"/>
                <w:rFonts w:eastAsia="Alegreya Sans"/>
              </w:rPr>
            </w:pPr>
          </w:p>
          <w:p w14:paraId="130485DB" w14:textId="77777777" w:rsidR="00FA065A" w:rsidRPr="0052247E" w:rsidRDefault="007844A3" w:rsidP="001C04DE">
            <w:pPr>
              <w:pStyle w:val="separator-leftdivaddressfield"/>
              <w:spacing w:line="360" w:lineRule="atLeast"/>
              <w:ind w:right="300"/>
              <w:rPr>
                <w:rStyle w:val="separator-main"/>
                <w:rFonts w:ascii="Hind Medium" w:eastAsia="Hind Medium" w:hAnsi="Hind Medium" w:cs="Hind Medium"/>
                <w:b/>
                <w:bCs/>
                <w:caps/>
              </w:rPr>
            </w:pPr>
            <w:r w:rsidRPr="0052247E">
              <w:rPr>
                <w:rStyle w:val="separator-main"/>
                <w:rFonts w:ascii="Hind Medium" w:eastAsia="Hind Medium" w:hAnsi="Hind Medium" w:cs="Hind Medium"/>
                <w:b/>
                <w:bCs/>
                <w:caps/>
              </w:rPr>
              <w:t>Education and Training</w:t>
            </w:r>
          </w:p>
          <w:p w14:paraId="17AF0E09" w14:textId="508ED815" w:rsidR="007844A3" w:rsidRPr="00081158" w:rsidRDefault="007844A3" w:rsidP="00081158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</w:pPr>
            <w:r w:rsidRPr="00352341"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  <w:t xml:space="preserve">Master of Science: </w:t>
            </w:r>
            <w:r w:rsidRPr="00081158"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  <w:t xml:space="preserve">MCA </w:t>
            </w:r>
          </w:p>
          <w:p w14:paraId="20F35849" w14:textId="77777777" w:rsidR="00C8380C" w:rsidRDefault="007844A3" w:rsidP="00081158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</w:pPr>
            <w:r w:rsidRPr="00352341"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  <w:t xml:space="preserve">Andhra University </w:t>
            </w:r>
          </w:p>
          <w:p w14:paraId="31BA32A2" w14:textId="4B79F686" w:rsidR="007844A3" w:rsidRPr="00352341" w:rsidRDefault="007844A3" w:rsidP="00081158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</w:pPr>
            <w:r w:rsidRPr="00352341"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  <w:t xml:space="preserve">Apr 2011 </w:t>
            </w:r>
          </w:p>
          <w:p w14:paraId="4F352FA4" w14:textId="4B974624" w:rsidR="007844A3" w:rsidRDefault="007844A3" w:rsidP="00081158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</w:pPr>
            <w:r w:rsidRPr="00352341"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  <w:t xml:space="preserve">Visakhapatnam </w:t>
            </w:r>
          </w:p>
          <w:p w14:paraId="056AB65D" w14:textId="77777777" w:rsidR="00026224" w:rsidRPr="00352341" w:rsidRDefault="00026224" w:rsidP="00081158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</w:pPr>
          </w:p>
          <w:p w14:paraId="737FF68C" w14:textId="77777777" w:rsidR="00621A73" w:rsidRDefault="00621A73" w:rsidP="000C0CA3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  <w:t>AWS</w:t>
            </w:r>
          </w:p>
          <w:p w14:paraId="64D0631D" w14:textId="62ECD190" w:rsidR="00621A73" w:rsidRDefault="00621A73" w:rsidP="000C0CA3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  <w:t>Jenkins</w:t>
            </w:r>
          </w:p>
          <w:p w14:paraId="32306E8F" w14:textId="75FD6BAA" w:rsidR="00A86315" w:rsidRDefault="001930D1" w:rsidP="000C0CA3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  <w:t>Data Dog</w:t>
            </w:r>
          </w:p>
          <w:p w14:paraId="5098414C" w14:textId="5ED4291A" w:rsidR="00621A73" w:rsidRDefault="00621A73" w:rsidP="000C0CA3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  <w:t>Azure TFS</w:t>
            </w:r>
          </w:p>
          <w:p w14:paraId="0C39A6E9" w14:textId="0CB2A8C9" w:rsidR="00621A73" w:rsidRDefault="00621A73" w:rsidP="000C0CA3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  <w:t>Splunk</w:t>
            </w:r>
          </w:p>
          <w:p w14:paraId="5F515ECF" w14:textId="5303B735" w:rsidR="00FE36AD" w:rsidRDefault="007844A3" w:rsidP="00621A73">
            <w:pPr>
              <w:pStyle w:val="separator-leftdivaddressfield"/>
              <w:spacing w:line="360" w:lineRule="atLeast"/>
              <w:ind w:right="300"/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</w:pPr>
            <w:r w:rsidRPr="000C0CA3"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  <w:t xml:space="preserve"> </w:t>
            </w:r>
          </w:p>
          <w:p w14:paraId="09199C78" w14:textId="43CDEFAB" w:rsidR="00F72C75" w:rsidRPr="0024214E" w:rsidRDefault="00F72C75" w:rsidP="00F72C75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main"/>
                <w:rFonts w:ascii="Hind Medium" w:eastAsia="Hind Medium" w:hAnsi="Hind Medium" w:cs="Hind Medium"/>
                <w:b/>
                <w:bCs/>
                <w:caps/>
                <w:sz w:val="28"/>
                <w:szCs w:val="28"/>
              </w:rPr>
            </w:pPr>
            <w:r w:rsidRPr="0024214E">
              <w:rPr>
                <w:rStyle w:val="separator-main"/>
                <w:rFonts w:ascii="Hind Medium" w:eastAsia="Hind Medium" w:hAnsi="Hind Medium" w:cs="Hind Medium"/>
                <w:b/>
                <w:bCs/>
                <w:caps/>
                <w:sz w:val="28"/>
                <w:szCs w:val="28"/>
              </w:rPr>
              <w:t>LANGUAGES</w:t>
            </w:r>
          </w:p>
          <w:p w14:paraId="735CDFE2" w14:textId="4C2310F9" w:rsidR="00F72C75" w:rsidRPr="00F72C75" w:rsidRDefault="00F72C75" w:rsidP="00F72C75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</w:pPr>
            <w:r w:rsidRPr="00F72C75"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  <w:t xml:space="preserve">English </w:t>
            </w:r>
          </w:p>
          <w:p w14:paraId="4D05CEB9" w14:textId="0C0FA2D1" w:rsidR="00F72C75" w:rsidRPr="00F72C75" w:rsidRDefault="00F72C75" w:rsidP="00F72C75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</w:pPr>
            <w:r w:rsidRPr="00F72C75"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  <w:tab/>
              <w:t>Telugu</w:t>
            </w:r>
          </w:p>
          <w:p w14:paraId="06F249E2" w14:textId="61F7D843" w:rsidR="00F72C75" w:rsidRPr="00F72C75" w:rsidRDefault="00F72C75" w:rsidP="00F72C75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</w:pPr>
            <w:r w:rsidRPr="00F72C75"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  <w:t>Hindi</w:t>
            </w:r>
          </w:p>
          <w:p w14:paraId="52138D9A" w14:textId="532C3099" w:rsidR="005F1B9D" w:rsidRDefault="005F1B9D" w:rsidP="004E791B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"/>
                <w:rFonts w:eastAsia="Alegreya Sans"/>
              </w:rPr>
            </w:pPr>
          </w:p>
          <w:p w14:paraId="0C28AC97" w14:textId="7C310966" w:rsidR="005F1B9D" w:rsidRPr="0024214E" w:rsidRDefault="005F1B9D" w:rsidP="005F1B9D">
            <w:pPr>
              <w:pStyle w:val="separator-leftdivaddressfield"/>
              <w:spacing w:line="360" w:lineRule="atLeast"/>
              <w:ind w:right="300"/>
              <w:rPr>
                <w:rStyle w:val="separator-main"/>
                <w:rFonts w:ascii="Hind Medium" w:eastAsia="Hind Medium" w:hAnsi="Hind Medium" w:cs="Hind Medium"/>
                <w:b/>
                <w:bCs/>
                <w:caps/>
                <w:sz w:val="28"/>
                <w:szCs w:val="28"/>
              </w:rPr>
            </w:pPr>
            <w:r w:rsidRPr="0024214E">
              <w:rPr>
                <w:rStyle w:val="separator-main"/>
                <w:rFonts w:ascii="Hind Medium" w:eastAsia="Hind Medium" w:hAnsi="Hind Medium" w:cs="Hind Medium"/>
                <w:b/>
                <w:bCs/>
                <w:caps/>
                <w:sz w:val="28"/>
                <w:szCs w:val="28"/>
              </w:rPr>
              <w:t>ACCOMPLISHMENTS</w:t>
            </w:r>
          </w:p>
          <w:p w14:paraId="0F71DD99" w14:textId="4E204562" w:rsidR="005F1B9D" w:rsidRPr="000261AB" w:rsidRDefault="005F1B9D" w:rsidP="005F1B9D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</w:pPr>
            <w:r w:rsidRPr="00636B61">
              <w:rPr>
                <w:rStyle w:val="separator-left"/>
                <w:rFonts w:ascii="Alegreya Sans" w:eastAsia="Alegreya Sans" w:hAnsi="Alegreya Sans" w:cs="Alegreya Sans"/>
                <w:b/>
                <w:bCs/>
                <w:sz w:val="22"/>
                <w:szCs w:val="22"/>
              </w:rPr>
              <w:t>•</w:t>
            </w:r>
            <w:r w:rsidRPr="000261AB"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  <w:t>Received award from Client (IPC) for outstanding performance for supporting Unigy Sys.</w:t>
            </w:r>
          </w:p>
          <w:p w14:paraId="1E4EE7AA" w14:textId="1F8A60AD" w:rsidR="005F1B9D" w:rsidRPr="000261AB" w:rsidRDefault="005F1B9D" w:rsidP="005F1B9D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</w:pPr>
            <w:r w:rsidRPr="00636B61">
              <w:rPr>
                <w:rStyle w:val="separator-left"/>
                <w:rFonts w:ascii="Alegreya Sans" w:eastAsia="Alegreya Sans" w:hAnsi="Alegreya Sans" w:cs="Alegreya Sans"/>
                <w:b/>
                <w:bCs/>
                <w:sz w:val="22"/>
                <w:szCs w:val="22"/>
              </w:rPr>
              <w:t>•</w:t>
            </w:r>
            <w:r w:rsidRPr="000261AB"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  <w:t>Received awards (Standing Ovation Award, Pat on the Back, Bravo) from</w:t>
            </w:r>
            <w:r w:rsidR="00733FC2" w:rsidRPr="000261AB"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  <w:t xml:space="preserve"> </w:t>
            </w:r>
            <w:r w:rsidRPr="000261AB"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  <w:t>Client (Thomson Reuters) for Pursuit of Excellence performance</w:t>
            </w:r>
          </w:p>
          <w:p w14:paraId="61514DBF" w14:textId="52326444" w:rsidR="005F1B9D" w:rsidRPr="000261AB" w:rsidRDefault="00303D25" w:rsidP="005F1B9D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</w:pPr>
            <w:r w:rsidRPr="00636B61">
              <w:rPr>
                <w:rStyle w:val="separator-left"/>
                <w:rFonts w:ascii="Alegreya Sans" w:eastAsia="Alegreya Sans" w:hAnsi="Alegreya Sans" w:cs="Alegreya Sans"/>
                <w:b/>
                <w:bCs/>
                <w:sz w:val="22"/>
                <w:szCs w:val="22"/>
              </w:rPr>
              <w:t>•</w:t>
            </w:r>
            <w:r w:rsidR="005F1B9D" w:rsidRPr="000261AB"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  <w:t xml:space="preserve">Received award (Team work wins championships) from TechM for Pursuit </w:t>
            </w:r>
            <w:r w:rsidR="00A06218" w:rsidRPr="000261AB"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  <w:t xml:space="preserve">of </w:t>
            </w:r>
            <w:r w:rsidR="00A06218" w:rsidRPr="000261AB"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  <w:lastRenderedPageBreak/>
              <w:t>Excellence</w:t>
            </w:r>
            <w:r w:rsidR="005F1B9D" w:rsidRPr="000261AB"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  <w:t xml:space="preserve"> </w:t>
            </w:r>
          </w:p>
          <w:p w14:paraId="5AA382DA" w14:textId="10AEC80C" w:rsidR="005F1B9D" w:rsidRDefault="005F1B9D" w:rsidP="004E791B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</w:pPr>
          </w:p>
          <w:p w14:paraId="2E406DE2" w14:textId="77777777" w:rsidR="009678FF" w:rsidRDefault="009678FF">
            <w:pPr>
              <w:pStyle w:val="separator-leftParagraph"/>
              <w:pBdr>
                <w:right w:val="none" w:sz="0" w:space="0" w:color="auto"/>
              </w:pBdr>
              <w:spacing w:line="320" w:lineRule="atLeast"/>
              <w:ind w:right="300"/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</w:pPr>
          </w:p>
        </w:tc>
        <w:tc>
          <w:tcPr>
            <w:tcW w:w="8260" w:type="dxa"/>
            <w:tcBorders>
              <w:left w:val="single" w:sz="8" w:space="0" w:color="DDDDDB"/>
            </w:tcBorders>
            <w:tcMar>
              <w:top w:w="0" w:type="dxa"/>
              <w:left w:w="235" w:type="dxa"/>
              <w:bottom w:w="0" w:type="dxa"/>
              <w:right w:w="0" w:type="dxa"/>
            </w:tcMar>
            <w:hideMark/>
          </w:tcPr>
          <w:p w14:paraId="2E406DE3" w14:textId="77777777" w:rsidR="009678FF" w:rsidRDefault="00CD790F">
            <w:pPr>
              <w:pStyle w:val="divdocumentdivsectiontitle"/>
              <w:spacing w:after="60"/>
              <w:ind w:left="225" w:right="200"/>
              <w:rPr>
                <w:rStyle w:val="separator-main"/>
              </w:rPr>
            </w:pPr>
            <w:r>
              <w:rPr>
                <w:rStyle w:val="separator-main"/>
              </w:rPr>
              <w:lastRenderedPageBreak/>
              <w:t>Summary</w:t>
            </w:r>
          </w:p>
          <w:p w14:paraId="2E406DE4" w14:textId="77777777" w:rsidR="009678FF" w:rsidRDefault="00CD790F">
            <w:pPr>
              <w:pStyle w:val="p"/>
              <w:spacing w:line="320" w:lineRule="atLeast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  <w:t>Around 10+ years of experience in core Implementation of applications in Java and J2EE Technologies and experienced in Software Development in Telecom and Oil &amp; Gas and TR Tools, Business, Catering and Web-based suite.</w:t>
            </w:r>
          </w:p>
          <w:p w14:paraId="2E406DEE" w14:textId="77777777" w:rsidR="009678FF" w:rsidRDefault="00CD790F">
            <w:pPr>
              <w:pStyle w:val="divdocumentdivsectiontitle"/>
              <w:spacing w:before="180" w:after="60"/>
              <w:ind w:left="225" w:right="200"/>
              <w:rPr>
                <w:rStyle w:val="separator-main"/>
              </w:rPr>
            </w:pPr>
            <w:r>
              <w:rPr>
                <w:rStyle w:val="separator-main"/>
              </w:rPr>
              <w:t>Experience</w:t>
            </w:r>
          </w:p>
          <w:p w14:paraId="2E406DEF" w14:textId="50E34C74" w:rsidR="009678FF" w:rsidRDefault="001B7FA0">
            <w:pPr>
              <w:pStyle w:val="divdocumentsinglecolumn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jobtitle"/>
                <w:sz w:val="22"/>
                <w:szCs w:val="22"/>
              </w:rPr>
              <w:t>Technical Lead</w:t>
            </w:r>
            <w:r w:rsidR="00CD790F">
              <w:rPr>
                <w:rStyle w:val="spanjobtitle"/>
                <w:sz w:val="22"/>
                <w:szCs w:val="22"/>
              </w:rPr>
              <w:br/>
            </w:r>
            <w:r w:rsidR="00CD790F"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Eagan, MN</w:t>
            </w:r>
            <w:r w:rsidR="00CD790F">
              <w:rPr>
                <w:rStyle w:val="singlecolumnspanpaddedlinenth-child1"/>
                <w:rFonts w:ascii="Alegreya Sans" w:eastAsia="Alegreya Sans" w:hAnsi="Alegreya Sans" w:cs="Alegreya Sans"/>
                <w:sz w:val="22"/>
                <w:szCs w:val="22"/>
              </w:rPr>
              <w:t xml:space="preserve"> </w:t>
            </w:r>
          </w:p>
          <w:p w14:paraId="2E406DF0" w14:textId="0A4A2D37" w:rsidR="009678FF" w:rsidRPr="00AB12D7" w:rsidRDefault="00CD790F">
            <w:pPr>
              <w:pStyle w:val="spanpaddedline"/>
              <w:spacing w:line="320" w:lineRule="atLeast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</w:pPr>
            <w:r w:rsidRPr="009D5B83">
              <w:rPr>
                <w:rStyle w:val="spancompanyname"/>
                <w:rFonts w:ascii="Alegreya Sans" w:eastAsia="Alegreya Sans" w:hAnsi="Alegreya Sans" w:cs="Alegreya Sans"/>
                <w:b/>
                <w:bCs/>
                <w:sz w:val="22"/>
                <w:szCs w:val="22"/>
              </w:rPr>
              <w:t xml:space="preserve">Tech </w:t>
            </w:r>
            <w:r w:rsidR="001952A8" w:rsidRPr="009D5B83">
              <w:rPr>
                <w:rStyle w:val="span"/>
                <w:rFonts w:eastAsia="Alegreya Sans"/>
                <w:b/>
                <w:bCs/>
                <w:sz w:val="22"/>
                <w:szCs w:val="22"/>
              </w:rPr>
              <w:t>Mahindra (</w:t>
            </w:r>
            <w:r w:rsidR="001952A8" w:rsidRPr="009D5B83">
              <w:rPr>
                <w:rStyle w:val="span"/>
                <w:rFonts w:ascii="Alegreya Sans" w:eastAsia="Alegreya Sans" w:hAnsi="Alegreya Sans" w:cs="Alegreya Sans"/>
                <w:b/>
                <w:bCs/>
                <w:sz w:val="22"/>
                <w:szCs w:val="22"/>
              </w:rPr>
              <w:t>Client-Thomson Reuters)</w:t>
            </w:r>
            <w:r w:rsidR="001952A8" w:rsidRPr="00AB12D7"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 </w:t>
            </w:r>
            <w:r w:rsidRPr="00AB12D7"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/</w:t>
            </w:r>
            <w:r w:rsidRPr="00AB12D7"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  <w:t xml:space="preserve"> </w:t>
            </w:r>
            <w:r w:rsidRPr="00AB12D7"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Feb 2017 to Current </w:t>
            </w:r>
          </w:p>
          <w:p w14:paraId="2E406DF1" w14:textId="096DDC9E" w:rsidR="009678FF" w:rsidRDefault="00CD790F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Designing, writing java code in spring framework</w:t>
            </w:r>
            <w:r w:rsidR="00D8595D"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,</w:t>
            </w: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 review, testing and implementing complex application changes.</w:t>
            </w:r>
          </w:p>
          <w:p w14:paraId="2E406DF2" w14:textId="77777777" w:rsidR="009678FF" w:rsidRDefault="00CD790F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Extensive experience in Development and Software Process Improvement, which involves preparation of Program Specification, Analysis, Coding, Testing, Support and Process related Activities.</w:t>
            </w:r>
          </w:p>
          <w:p w14:paraId="2E406DF3" w14:textId="77777777" w:rsidR="009678FF" w:rsidRDefault="00CD790F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Expert in designing, developing multi-tier applications using Java and J2EE Design patterns and MVC Frameworks such as Spring &amp; Spring Boot</w:t>
            </w:r>
          </w:p>
          <w:p w14:paraId="2E406DF4" w14:textId="77777777" w:rsidR="009678FF" w:rsidRDefault="00CD790F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Design flow charts and block diagrams and algorithms while writing the code in projects</w:t>
            </w:r>
          </w:p>
          <w:p w14:paraId="2E406DF5" w14:textId="77777777" w:rsidR="009678FF" w:rsidRDefault="00CD790F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New library development with micro services architecture using Rest APIs.</w:t>
            </w:r>
          </w:p>
          <w:p w14:paraId="2E406DF6" w14:textId="77777777" w:rsidR="009678FF" w:rsidRDefault="00CD790F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Bi-weekly sprints using agile development methodologies.</w:t>
            </w:r>
          </w:p>
          <w:p w14:paraId="2E406DF7" w14:textId="77777777" w:rsidR="009678FF" w:rsidRDefault="00CD790F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Written rest full services to handle service calls from several applications. Develop Prototypes/Proof of concepts</w:t>
            </w:r>
          </w:p>
          <w:p w14:paraId="2E406DF9" w14:textId="77777777" w:rsidR="009678FF" w:rsidRDefault="00CD790F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Write, analyze, review and rewrite spring core programs, using workflow chart and diagram, and applying knowledge of computer capabilities, subject matter, and symbolic logic</w:t>
            </w:r>
          </w:p>
          <w:p w14:paraId="2E406DFA" w14:textId="77777777" w:rsidR="009678FF" w:rsidRDefault="00CD790F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Correct errors by making appropriate changes and rechecking the program to ensure that the desired results are produced</w:t>
            </w:r>
          </w:p>
          <w:p w14:paraId="2E406DFC" w14:textId="77777777" w:rsidR="009678FF" w:rsidRDefault="00CD790F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Designing, coding, review, testing and implementing complex application changes</w:t>
            </w:r>
          </w:p>
          <w:p w14:paraId="2E406DFF" w14:textId="3CCBE8CE" w:rsidR="009678FF" w:rsidRDefault="00CD790F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Providing the support for bug fixing in production environment and resolving issues during and after the Go-live of the technical solution, </w:t>
            </w:r>
            <w:r w:rsidR="009D18BD"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setting</w:t>
            </w: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 up batch jobs for the ongoing programs ran periodically, if any</w:t>
            </w:r>
          </w:p>
          <w:p w14:paraId="2E406E00" w14:textId="77777777" w:rsidR="009678FF" w:rsidRDefault="00CD790F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Initiate, conduct and develop unit testing of the critical programs and System &amp; Integration testing of the Developed modules.</w:t>
            </w:r>
          </w:p>
          <w:p w14:paraId="2E406E01" w14:textId="77777777" w:rsidR="009678FF" w:rsidRDefault="00CD790F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Conduct meetings with release management team to test the code in production environment.</w:t>
            </w:r>
          </w:p>
          <w:p w14:paraId="2E406E02" w14:textId="77777777" w:rsidR="009678FF" w:rsidRDefault="00CD790F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Implementing appropriate changes to fix errors and ensure that the desired results produced.</w:t>
            </w:r>
          </w:p>
          <w:p w14:paraId="2E406E03" w14:textId="77777777" w:rsidR="009678FF" w:rsidRDefault="00CD790F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Analyze, review and update programs by creating workflow charts and diagrams by applying knowledge of computer capabilities, subject matter and symbolic logic.</w:t>
            </w:r>
          </w:p>
          <w:p w14:paraId="2E406E04" w14:textId="77777777" w:rsidR="009678FF" w:rsidRDefault="00CD790F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Monitor and maintain tested modules developed for all enhancements periodically.</w:t>
            </w:r>
          </w:p>
          <w:p w14:paraId="2E406E05" w14:textId="77777777" w:rsidR="009678FF" w:rsidRDefault="00CD790F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Compile and write documentation of program development and subsequent versions inserting comments in the coded instructions so other can understand the program.</w:t>
            </w:r>
          </w:p>
          <w:p w14:paraId="2E406E08" w14:textId="77777777" w:rsidR="009678FF" w:rsidRDefault="00CD790F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lastRenderedPageBreak/>
              <w:t>Participate Client meeting for understanding functional, nonfunctional and performance requirements, effort estimation, Prepare and Review of documents like FSD, Test Plans, and Testing Strategy etc.</w:t>
            </w:r>
          </w:p>
          <w:p w14:paraId="2E406E09" w14:textId="77777777" w:rsidR="009678FF" w:rsidRDefault="00CD790F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Involved in gather and analyze business requirements to develop business solutions after periodic meetings with client's business analysts.</w:t>
            </w:r>
          </w:p>
          <w:p w14:paraId="2E406E0A" w14:textId="77777777" w:rsidR="009678FF" w:rsidRDefault="00CD790F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Evaluate Business and Technical requirement documents and Functional Design Specifications to identify and analyze client requirements. Develop required instruction modules.</w:t>
            </w:r>
          </w:p>
          <w:p w14:paraId="2E406E0B" w14:textId="77777777" w:rsidR="009678FF" w:rsidRDefault="00CD790F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Coordinating the offshore and onsite team with clients and giving the plan and execution of project progress to Tech Mahindra Managers.</w:t>
            </w:r>
          </w:p>
          <w:p w14:paraId="2E406E0C" w14:textId="77777777" w:rsidR="009678FF" w:rsidRDefault="00CD790F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Direct the offshore technical team from the requirement to delivery stage of application on daily basis. Guide them in necessary tools and technologies based on specific project requirement.</w:t>
            </w:r>
          </w:p>
          <w:p w14:paraId="2E406E0D" w14:textId="7A16EC93" w:rsidR="009678FF" w:rsidRDefault="00CD790F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Analyze complex technical issues, risks and limitations for the present and future deliverables.</w:t>
            </w:r>
          </w:p>
          <w:p w14:paraId="5C7EC6AD" w14:textId="77777777" w:rsidR="00025FCD" w:rsidRDefault="00025FCD" w:rsidP="00025FCD">
            <w:pPr>
              <w:pStyle w:val="ulli"/>
              <w:spacing w:line="320" w:lineRule="atLeast"/>
              <w:ind w:left="720" w:right="200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</w:p>
          <w:p w14:paraId="229720E9" w14:textId="491CFAA3" w:rsidR="00BC06D9" w:rsidRDefault="00BC06D9" w:rsidP="00BC06D9">
            <w:pPr>
              <w:pStyle w:val="divdocumentsinglecolumn"/>
              <w:spacing w:before="100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jobtitle"/>
                <w:sz w:val="22"/>
                <w:szCs w:val="22"/>
              </w:rPr>
              <w:t>Senior Software Engineer</w:t>
            </w:r>
            <w:r>
              <w:rPr>
                <w:rStyle w:val="spanjobtitle"/>
                <w:sz w:val="22"/>
                <w:szCs w:val="22"/>
              </w:rPr>
              <w:br/>
            </w: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Bangalore, Karnataka</w:t>
            </w:r>
            <w:r>
              <w:rPr>
                <w:rStyle w:val="singlecolumnspanpaddedlinenth-child1"/>
                <w:rFonts w:ascii="Alegreya Sans" w:eastAsia="Alegreya Sans" w:hAnsi="Alegreya Sans" w:cs="Alegreya Sans"/>
                <w:sz w:val="22"/>
                <w:szCs w:val="22"/>
              </w:rPr>
              <w:t xml:space="preserve"> </w:t>
            </w:r>
          </w:p>
          <w:p w14:paraId="1AD63F06" w14:textId="60B2767A" w:rsidR="00BC06D9" w:rsidRDefault="00BC06D9" w:rsidP="00BC06D9">
            <w:pPr>
              <w:pStyle w:val="spanpaddedline"/>
              <w:spacing w:line="320" w:lineRule="atLeast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</w:pPr>
            <w:r w:rsidRPr="009606C4">
              <w:rPr>
                <w:rStyle w:val="spancompanyname"/>
                <w:rFonts w:ascii="Alegreya Sans" w:eastAsia="Alegreya Sans" w:hAnsi="Alegreya Sans" w:cs="Alegreya Sans"/>
                <w:sz w:val="22"/>
                <w:szCs w:val="22"/>
              </w:rPr>
              <w:t>Artech Infosystems Pvt Ltd (Client-</w:t>
            </w:r>
            <w:r w:rsidR="00CC2244" w:rsidRPr="009606C4">
              <w:rPr>
                <w:rStyle w:val="spancompanyname"/>
                <w:rFonts w:ascii="Alegreya Sans" w:eastAsia="Alegreya Sans" w:hAnsi="Alegreya Sans" w:cs="Alegreya Sans"/>
                <w:sz w:val="22"/>
                <w:szCs w:val="22"/>
              </w:rPr>
              <w:t>TechMahindra</w:t>
            </w:r>
            <w:r w:rsidRPr="009606C4">
              <w:rPr>
                <w:rStyle w:val="spancompanyname"/>
                <w:rFonts w:ascii="Alegreya Sans" w:eastAsia="Alegreya Sans" w:hAnsi="Alegreya Sans" w:cs="Alegreya Sans"/>
                <w:sz w:val="22"/>
                <w:szCs w:val="22"/>
              </w:rPr>
              <w:t xml:space="preserve"> (</w:t>
            </w:r>
            <w:r w:rsidR="00CC2244" w:rsidRPr="009606C4">
              <w:rPr>
                <w:rStyle w:val="spancompanyname"/>
                <w:rFonts w:ascii="Alegreya Sans" w:eastAsia="Alegreya Sans" w:hAnsi="Alegreya Sans" w:cs="Alegreya Sans"/>
                <w:sz w:val="22"/>
                <w:szCs w:val="22"/>
              </w:rPr>
              <w:t xml:space="preserve">IPC </w:t>
            </w:r>
            <w:r w:rsidR="00CD6476" w:rsidRPr="009606C4">
              <w:rPr>
                <w:rStyle w:val="spancompanyname"/>
                <w:rFonts w:ascii="Alegreya Sans" w:eastAsia="Alegreya Sans" w:hAnsi="Alegreya Sans" w:cs="Alegreya Sans"/>
                <w:sz w:val="22"/>
                <w:szCs w:val="22"/>
              </w:rPr>
              <w:t>Sys, USA</w:t>
            </w:r>
            <w:r w:rsidRPr="009606C4">
              <w:rPr>
                <w:rStyle w:val="spancompanyname"/>
                <w:rFonts w:ascii="Alegreya Sans" w:eastAsia="Alegreya Sans" w:hAnsi="Alegreya Sans" w:cs="Alegreya Sans"/>
                <w:sz w:val="22"/>
                <w:szCs w:val="22"/>
              </w:rPr>
              <w:t>)</w:t>
            </w:r>
            <w:r w:rsidR="001359D8">
              <w:rPr>
                <w:rStyle w:val="spancompanyname"/>
                <w:rFonts w:ascii="Alegreya Sans" w:eastAsia="Alegreya Sans" w:hAnsi="Alegreya Sans" w:cs="Alegreya Sans"/>
                <w:sz w:val="22"/>
                <w:szCs w:val="22"/>
              </w:rPr>
              <w:t>)</w:t>
            </w: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/</w:t>
            </w:r>
            <w:r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  <w:t xml:space="preserve"> </w:t>
            </w:r>
            <w:r w:rsidR="00D37B4F">
              <w:rPr>
                <w:rStyle w:val="span"/>
                <w:rFonts w:eastAsia="Alegreya Sans"/>
              </w:rPr>
              <w:t>Jan</w:t>
            </w: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 201</w:t>
            </w:r>
            <w:r w:rsidR="00D37B4F"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6</w:t>
            </w: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 to J</w:t>
            </w:r>
            <w:r w:rsidR="00D37B4F"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an</w:t>
            </w: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 201</w:t>
            </w:r>
            <w:r w:rsidR="00D37B4F"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7</w:t>
            </w: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  </w:t>
            </w:r>
          </w:p>
          <w:p w14:paraId="28F8AD88" w14:textId="497F2D60" w:rsidR="00E7161C" w:rsidRDefault="00E7161C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IPC Unigy designed specifically to make the entire trading system more productive intelligent and efficient, based on the SIP-enabled </w:t>
            </w:r>
            <w:r w:rsidRPr="00E7161C"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architecture</w:t>
            </w: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.</w:t>
            </w:r>
          </w:p>
          <w:p w14:paraId="2EFCA47A" w14:textId="1FDF8104" w:rsidR="00E7161C" w:rsidRDefault="00E7161C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Understanding the product and functional requirement to develop new features </w:t>
            </w:r>
            <w:r w:rsidR="002D2D73"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in </w:t>
            </w:r>
            <w:r w:rsidR="00E944EB"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U</w:t>
            </w:r>
            <w:r w:rsidR="002D2D73"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nigy </w:t>
            </w:r>
            <w:r w:rsidR="00E944EB"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application </w:t>
            </w:r>
            <w:r w:rsidR="00360A63"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trading systems</w:t>
            </w:r>
            <w:r w:rsidR="00E944EB"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 </w:t>
            </w:r>
          </w:p>
          <w:p w14:paraId="6039710F" w14:textId="40674A6B" w:rsidR="00360A63" w:rsidRDefault="00360A63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Extensive experience in Development and Software process improvement which involves preparation of program specification, Analysis, Coding, Testing, Support and process related Activities </w:t>
            </w:r>
          </w:p>
          <w:p w14:paraId="6725F91F" w14:textId="3B581E69" w:rsidR="00E7161C" w:rsidRDefault="00E7161C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Analyze complex technical issues, risks and limitations for the present and future deliverables.</w:t>
            </w:r>
          </w:p>
          <w:p w14:paraId="393C58E9" w14:textId="77777777" w:rsidR="00D1423A" w:rsidRDefault="00D1423A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Monitor and maintain tested modules developed for all enhancements periodically.</w:t>
            </w:r>
          </w:p>
          <w:p w14:paraId="5B2BC33A" w14:textId="45A33D69" w:rsidR="00D1423A" w:rsidRDefault="00D1423A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Expert in designing, developing multi-tier applications using Java and J2EE Design patterns and MVC Frameworks such as Spring &amp; Spring Boot</w:t>
            </w:r>
          </w:p>
          <w:p w14:paraId="68BAA590" w14:textId="77777777" w:rsidR="002F5003" w:rsidRDefault="004A157E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 w:rsidRPr="004A157E"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Extensively used JIRA for defect and enhancement tracking.</w:t>
            </w:r>
          </w:p>
          <w:p w14:paraId="6D8E0CD1" w14:textId="77777777" w:rsidR="002F5003" w:rsidRPr="002F5003" w:rsidRDefault="002F5003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sz w:val="22"/>
                <w:szCs w:val="22"/>
              </w:rPr>
            </w:pPr>
            <w:r w:rsidRPr="002F5003"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Creating Technical analysis documents for the development. </w:t>
            </w:r>
          </w:p>
          <w:p w14:paraId="79E4FAD9" w14:textId="77777777" w:rsidR="002F5003" w:rsidRPr="002F5003" w:rsidRDefault="002F5003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sz w:val="22"/>
                <w:szCs w:val="22"/>
              </w:rPr>
            </w:pPr>
            <w:r w:rsidRPr="002F5003"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Worked on Agile methodology. </w:t>
            </w:r>
          </w:p>
          <w:p w14:paraId="3EBA4439" w14:textId="77777777" w:rsidR="002F5003" w:rsidRPr="002F5003" w:rsidRDefault="002F5003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sz w:val="22"/>
                <w:szCs w:val="22"/>
              </w:rPr>
            </w:pPr>
            <w:r w:rsidRPr="002F5003"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Performed unit testing using JUnit. </w:t>
            </w:r>
          </w:p>
          <w:p w14:paraId="2277D0E5" w14:textId="2040CF61" w:rsidR="004A157E" w:rsidRDefault="002F5003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 w:rsidRPr="002F5003"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Creating impact analysis documents for the enhancements and bug fixes.</w:t>
            </w:r>
            <w:r w:rsidR="004A157E" w:rsidRPr="004A157E"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 </w:t>
            </w:r>
          </w:p>
          <w:p w14:paraId="2E73913A" w14:textId="36D2F560" w:rsidR="00BC06D9" w:rsidRDefault="00E7161C" w:rsidP="00BC06D9">
            <w:pPr>
              <w:pStyle w:val="ulli"/>
              <w:spacing w:line="320" w:lineRule="atLeast"/>
              <w:ind w:right="200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 </w:t>
            </w:r>
          </w:p>
          <w:p w14:paraId="2E406E0E" w14:textId="1430512D" w:rsidR="009678FF" w:rsidRDefault="00CD790F">
            <w:pPr>
              <w:pStyle w:val="divdocumentsinglecolumn"/>
              <w:spacing w:before="100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jobtitle"/>
                <w:sz w:val="22"/>
                <w:szCs w:val="22"/>
              </w:rPr>
              <w:t>Software Engineer</w:t>
            </w:r>
            <w:r>
              <w:rPr>
                <w:rStyle w:val="spanjobtitle"/>
                <w:sz w:val="22"/>
                <w:szCs w:val="22"/>
              </w:rPr>
              <w:br/>
            </w: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Bangalore, Karnataka</w:t>
            </w:r>
            <w:r>
              <w:rPr>
                <w:rStyle w:val="singlecolumnspanpaddedlinenth-child1"/>
                <w:rFonts w:ascii="Alegreya Sans" w:eastAsia="Alegreya Sans" w:hAnsi="Alegreya Sans" w:cs="Alegreya Sans"/>
                <w:sz w:val="22"/>
                <w:szCs w:val="22"/>
              </w:rPr>
              <w:t xml:space="preserve"> </w:t>
            </w:r>
          </w:p>
          <w:p w14:paraId="2E406E0F" w14:textId="0179599A" w:rsidR="009678FF" w:rsidRDefault="00EF2464">
            <w:pPr>
              <w:pStyle w:val="spanpaddedline"/>
              <w:spacing w:line="320" w:lineRule="atLeast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</w:pPr>
            <w:r w:rsidRPr="00EF2464">
              <w:rPr>
                <w:rStyle w:val="spancompanyname"/>
                <w:rFonts w:ascii="Alegreya Sans" w:eastAsia="Alegreya Sans" w:hAnsi="Alegreya Sans" w:cs="Alegreya Sans"/>
                <w:sz w:val="22"/>
                <w:szCs w:val="22"/>
              </w:rPr>
              <w:t>Avvas Infotech Private Limited (Client-</w:t>
            </w:r>
            <w:r w:rsidR="00C941D5">
              <w:rPr>
                <w:rStyle w:val="spancompanyname"/>
                <w:rFonts w:ascii="Alegreya Sans" w:eastAsia="Alegreya Sans" w:hAnsi="Alegreya Sans" w:cs="Alegreya Sans"/>
                <w:sz w:val="22"/>
                <w:szCs w:val="22"/>
              </w:rPr>
              <w:t>IBM</w:t>
            </w:r>
            <w:r w:rsidR="00C941D5" w:rsidRPr="00EF2464">
              <w:rPr>
                <w:rStyle w:val="spancompanyname"/>
                <w:rFonts w:ascii="Alegreya Sans" w:eastAsia="Alegreya Sans" w:hAnsi="Alegreya Sans" w:cs="Alegreya Sans"/>
                <w:sz w:val="22"/>
                <w:szCs w:val="22"/>
              </w:rPr>
              <w:t xml:space="preserve"> (</w:t>
            </w:r>
            <w:r w:rsidR="00C941D5">
              <w:rPr>
                <w:rStyle w:val="spancompanyname"/>
                <w:rFonts w:ascii="Alegreya Sans" w:eastAsia="Alegreya Sans" w:hAnsi="Alegreya Sans" w:cs="Alegreya Sans"/>
                <w:sz w:val="22"/>
                <w:szCs w:val="22"/>
              </w:rPr>
              <w:t>Shell, NL</w:t>
            </w:r>
            <w:r w:rsidRPr="00EF2464">
              <w:rPr>
                <w:rStyle w:val="spancompanyname"/>
                <w:rFonts w:ascii="Alegreya Sans" w:eastAsia="Alegreya Sans" w:hAnsi="Alegreya Sans" w:cs="Alegreya Sans"/>
                <w:sz w:val="22"/>
                <w:szCs w:val="22"/>
              </w:rPr>
              <w:t>)</w:t>
            </w:r>
            <w:r w:rsidR="006971E4">
              <w:rPr>
                <w:rStyle w:val="spancompanyname"/>
                <w:rFonts w:ascii="Alegreya Sans" w:eastAsia="Alegreya Sans" w:hAnsi="Alegreya Sans" w:cs="Alegreya Sans"/>
                <w:sz w:val="22"/>
                <w:szCs w:val="22"/>
              </w:rPr>
              <w:t>)</w:t>
            </w:r>
            <w:r w:rsidR="00CD790F"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/</w:t>
            </w:r>
            <w:r w:rsidR="00CD790F"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  <w:t xml:space="preserve"> </w:t>
            </w:r>
            <w:r w:rsidR="00210D8D"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sept</w:t>
            </w:r>
            <w:r w:rsidR="00CD790F"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 2014 to Jan 201</w:t>
            </w:r>
            <w:r w:rsidR="006362C6"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6 </w:t>
            </w:r>
          </w:p>
          <w:p w14:paraId="2E406E10" w14:textId="1E3F58D2" w:rsidR="009678FF" w:rsidRDefault="00CD790F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Designing, writing java code in spring framework</w:t>
            </w:r>
            <w:r w:rsidR="008572B9"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,</w:t>
            </w: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 review, testing and implementing complex application changes</w:t>
            </w:r>
          </w:p>
          <w:p w14:paraId="2E406E11" w14:textId="77777777" w:rsidR="009678FF" w:rsidRDefault="00CD790F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Design flow charts and block diagrams and algorithms while writing the code in </w:t>
            </w: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lastRenderedPageBreak/>
              <w:t>projects</w:t>
            </w:r>
          </w:p>
          <w:p w14:paraId="2E406E12" w14:textId="77777777" w:rsidR="009678FF" w:rsidRDefault="00CD790F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Prepare the Risk Management document and working with the Project Manager in keeping this document updated on regular basis</w:t>
            </w:r>
          </w:p>
          <w:p w14:paraId="2E406E13" w14:textId="438264BF" w:rsidR="009678FF" w:rsidRDefault="00CD790F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Implementing appropriate changes to fix errors and ensure that the desired results produced.</w:t>
            </w:r>
          </w:p>
          <w:p w14:paraId="0FAD4488" w14:textId="77777777" w:rsidR="000C3FF7" w:rsidRPr="000C3FF7" w:rsidRDefault="000C3FF7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sz w:val="22"/>
                <w:szCs w:val="22"/>
              </w:rPr>
            </w:pPr>
            <w:r w:rsidRPr="000C3FF7"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Used spring controllers with annotations.</w:t>
            </w:r>
          </w:p>
          <w:p w14:paraId="6B4B6EBD" w14:textId="77777777" w:rsidR="000C3FF7" w:rsidRPr="000C3FF7" w:rsidRDefault="000C3FF7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sz w:val="22"/>
                <w:szCs w:val="22"/>
              </w:rPr>
            </w:pPr>
            <w:r w:rsidRPr="000C3FF7"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Involved in the development of Hibernate mappings. </w:t>
            </w:r>
          </w:p>
          <w:p w14:paraId="5359C85E" w14:textId="77777777" w:rsidR="000C3FF7" w:rsidRPr="000C3FF7" w:rsidRDefault="000C3FF7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sz w:val="22"/>
                <w:szCs w:val="22"/>
              </w:rPr>
            </w:pPr>
            <w:r w:rsidRPr="000C3FF7"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Implemented business logic using design patterns like DAO, DTOs.</w:t>
            </w:r>
          </w:p>
          <w:p w14:paraId="7C676117" w14:textId="77777777" w:rsidR="000C3FF7" w:rsidRPr="000C3FF7" w:rsidRDefault="000C3FF7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sz w:val="22"/>
                <w:szCs w:val="22"/>
              </w:rPr>
            </w:pPr>
            <w:r w:rsidRPr="000C3FF7"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Involved in configuring the Application flow using spring MVC design</w:t>
            </w:r>
          </w:p>
          <w:p w14:paraId="7C5FB9E4" w14:textId="18119425" w:rsidR="000C3FF7" w:rsidRDefault="000C3FF7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 w:rsidRPr="000C3FF7"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Implemented HQL queries.</w:t>
            </w:r>
          </w:p>
          <w:p w14:paraId="3F138CE8" w14:textId="77777777" w:rsidR="00161B10" w:rsidRPr="00161B10" w:rsidRDefault="00161B10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sz w:val="22"/>
                <w:szCs w:val="22"/>
              </w:rPr>
            </w:pPr>
            <w:r w:rsidRPr="00161B10"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Flexibility and Adaptability in regards with new technologies and environments.</w:t>
            </w:r>
          </w:p>
          <w:p w14:paraId="756D0683" w14:textId="0AA8CBB5" w:rsidR="00161B10" w:rsidRDefault="00161B10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 w:rsidRPr="00161B10"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Having good Analytical, Programming and Problem-solving skills with excellent interpersonal skills, team player and good leadership qualities.</w:t>
            </w:r>
          </w:p>
          <w:p w14:paraId="10768F57" w14:textId="2F65A43E" w:rsidR="00522A5A" w:rsidRDefault="00522A5A" w:rsidP="00522A5A">
            <w:pPr>
              <w:pStyle w:val="ulli"/>
              <w:spacing w:line="320" w:lineRule="atLeast"/>
              <w:ind w:right="200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</w:p>
          <w:p w14:paraId="2E406E14" w14:textId="020CCCD8" w:rsidR="009678FF" w:rsidRDefault="00CD790F">
            <w:pPr>
              <w:pStyle w:val="divdocumentsinglecolumn"/>
              <w:spacing w:before="100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jobtitle"/>
                <w:sz w:val="22"/>
                <w:szCs w:val="22"/>
              </w:rPr>
              <w:t>Software Engineer</w:t>
            </w:r>
            <w:r>
              <w:rPr>
                <w:rStyle w:val="spanjobtitle"/>
                <w:sz w:val="22"/>
                <w:szCs w:val="22"/>
              </w:rPr>
              <w:br/>
            </w:r>
            <w:r w:rsidR="004142F0" w:rsidRPr="004142F0"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Kolkata</w:t>
            </w: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, </w:t>
            </w:r>
            <w:r w:rsidR="004142F0" w:rsidRPr="004142F0"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West Bengal</w:t>
            </w:r>
            <w:r w:rsidR="004142F0"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  </w:t>
            </w:r>
            <w:r>
              <w:rPr>
                <w:rStyle w:val="singlecolumnspanpaddedlinenth-child1"/>
                <w:rFonts w:ascii="Alegreya Sans" w:eastAsia="Alegreya Sans" w:hAnsi="Alegreya Sans" w:cs="Alegreya Sans"/>
                <w:sz w:val="22"/>
                <w:szCs w:val="22"/>
              </w:rPr>
              <w:t xml:space="preserve"> </w:t>
            </w:r>
          </w:p>
          <w:p w14:paraId="5AB4031A" w14:textId="7E5E8EE0" w:rsidR="00CD790F" w:rsidRDefault="00AB2380">
            <w:pPr>
              <w:pStyle w:val="spanpaddedline"/>
              <w:spacing w:line="320" w:lineRule="atLeast"/>
              <w:ind w:left="225" w:right="200"/>
              <w:rPr>
                <w:rStyle w:val="span"/>
                <w:rFonts w:eastAsia="Alegreya Sans"/>
              </w:rPr>
            </w:pPr>
            <w:r>
              <w:rPr>
                <w:rStyle w:val="spancompanyname"/>
                <w:rFonts w:ascii="Alegreya Sans" w:eastAsia="Alegreya Sans" w:hAnsi="Alegreya Sans" w:cs="Alegreya Sans"/>
                <w:sz w:val="22"/>
                <w:szCs w:val="22"/>
              </w:rPr>
              <w:t>D</w:t>
            </w:r>
            <w:r w:rsidR="00FF3362">
              <w:rPr>
                <w:rStyle w:val="spancompanyname"/>
                <w:rFonts w:ascii="Alegreya Sans" w:eastAsia="Alegreya Sans" w:hAnsi="Alegreya Sans" w:cs="Alegreya Sans"/>
                <w:sz w:val="22"/>
                <w:szCs w:val="22"/>
              </w:rPr>
              <w:t>i</w:t>
            </w:r>
            <w:r>
              <w:rPr>
                <w:rStyle w:val="spancompanyname"/>
                <w:rFonts w:ascii="Alegreya Sans" w:eastAsia="Alegreya Sans" w:hAnsi="Alegreya Sans" w:cs="Alegreya Sans"/>
                <w:sz w:val="22"/>
                <w:szCs w:val="22"/>
              </w:rPr>
              <w:t>gital</w:t>
            </w:r>
            <w:r w:rsidR="00FF3362">
              <w:rPr>
                <w:rStyle w:val="spancompanyname"/>
                <w:rFonts w:ascii="Alegreya Sans" w:eastAsia="Alegreya Sans" w:hAnsi="Alegreya Sans" w:cs="Alegreya Sans"/>
                <w:sz w:val="22"/>
                <w:szCs w:val="22"/>
              </w:rPr>
              <w:t xml:space="preserve"> </w:t>
            </w:r>
            <w:r>
              <w:rPr>
                <w:rStyle w:val="spancompanyname"/>
                <w:rFonts w:ascii="Alegreya Sans" w:eastAsia="Alegreya Sans" w:hAnsi="Alegreya Sans" w:cs="Alegreya Sans"/>
                <w:sz w:val="22"/>
                <w:szCs w:val="22"/>
              </w:rPr>
              <w:t>Technologies ltd</w:t>
            </w:r>
            <w:r w:rsidR="00CD790F"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/</w:t>
            </w:r>
            <w:r w:rsidR="00CD790F"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  <w:t xml:space="preserve"> </w:t>
            </w:r>
            <w:r w:rsidR="00CD790F"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Jun 2011 to Mar 2014 </w:t>
            </w:r>
          </w:p>
          <w:p w14:paraId="7FC6D8DE" w14:textId="77777777" w:rsidR="00CD790F" w:rsidRPr="00CD790F" w:rsidRDefault="00CD790F" w:rsidP="00CD790F">
            <w:pPr>
              <w:pStyle w:val="ulli"/>
              <w:numPr>
                <w:ilvl w:val="0"/>
                <w:numId w:val="3"/>
              </w:numPr>
              <w:pBdr>
                <w:left w:val="none" w:sz="0" w:space="0" w:color="auto"/>
              </w:pBdr>
              <w:spacing w:line="320" w:lineRule="atLeast"/>
              <w:ind w:right="200"/>
              <w:rPr>
                <w:rStyle w:val="span"/>
                <w:rFonts w:eastAsia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Understanding the requirement from customer and implement in our project sprint wise tasks.</w:t>
            </w:r>
          </w:p>
          <w:p w14:paraId="2E406E16" w14:textId="77777777" w:rsidR="009678FF" w:rsidRDefault="00CD790F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Analyze, review and update programs by creating workflow charts and diagrams by applying knowledge of computer capabilities, subject matter and symbolic logic.</w:t>
            </w:r>
          </w:p>
          <w:p w14:paraId="2E406E17" w14:textId="77777777" w:rsidR="009678FF" w:rsidRDefault="00CD790F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Compile and write documentation of program development and subsequent versions inserting comments in the coded instructions so other can understand the program.</w:t>
            </w:r>
          </w:p>
          <w:p w14:paraId="773FA603" w14:textId="77777777" w:rsidR="009678FF" w:rsidRDefault="00CD790F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Consult with and assist computer operators or system analysts to define and resolve problems in running computer programs</w:t>
            </w:r>
          </w:p>
          <w:p w14:paraId="2FB90871" w14:textId="77777777" w:rsidR="00DA2171" w:rsidRPr="00DA2171" w:rsidRDefault="00DA2171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sz w:val="22"/>
                <w:szCs w:val="22"/>
              </w:rPr>
            </w:pPr>
            <w:r w:rsidRPr="00DA2171"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Involved in development of the project.</w:t>
            </w:r>
          </w:p>
          <w:p w14:paraId="792199C1" w14:textId="77777777" w:rsidR="00DA2171" w:rsidRPr="00DA2171" w:rsidRDefault="00DA2171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sz w:val="22"/>
                <w:szCs w:val="22"/>
              </w:rPr>
            </w:pPr>
            <w:r w:rsidRPr="00DA2171"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Developing user interfaces using Struts tags. </w:t>
            </w:r>
          </w:p>
          <w:p w14:paraId="0668E23C" w14:textId="77777777" w:rsidR="00DA2171" w:rsidRPr="00DA2171" w:rsidRDefault="00DA2171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sz w:val="22"/>
                <w:szCs w:val="22"/>
              </w:rPr>
            </w:pPr>
            <w:r w:rsidRPr="00DA2171"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Involved in creating action classes and form bean classes </w:t>
            </w:r>
          </w:p>
          <w:p w14:paraId="0BB82270" w14:textId="77777777" w:rsidR="00DA2171" w:rsidRPr="00DA2171" w:rsidRDefault="00DA2171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sz w:val="22"/>
                <w:szCs w:val="22"/>
              </w:rPr>
            </w:pPr>
            <w:r w:rsidRPr="00DA2171"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Implemented application validations using struts validation framework.</w:t>
            </w:r>
          </w:p>
          <w:p w14:paraId="3379F9C8" w14:textId="77777777" w:rsidR="00DA2171" w:rsidRPr="00DA2171" w:rsidRDefault="00DA2171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sz w:val="22"/>
                <w:szCs w:val="22"/>
              </w:rPr>
            </w:pPr>
            <w:r w:rsidRPr="00DA2171"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Developing dynamic queries using Hibernate Criteria API</w:t>
            </w:r>
          </w:p>
          <w:p w14:paraId="0F99A82F" w14:textId="77777777" w:rsidR="00DA2171" w:rsidRDefault="00DA2171" w:rsidP="00D1423A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 w:rsidRPr="00DA2171"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Implemented business logic using design patterns like DAO, DTOs</w:t>
            </w:r>
          </w:p>
          <w:p w14:paraId="2E406E34" w14:textId="7EE24A0D" w:rsidR="00B22BF2" w:rsidRPr="00B22BF2" w:rsidRDefault="00B22BF2" w:rsidP="00B22BF2">
            <w:pPr>
              <w:pStyle w:val="ulli"/>
              <w:numPr>
                <w:ilvl w:val="0"/>
                <w:numId w:val="3"/>
              </w:numPr>
              <w:spacing w:line="320" w:lineRule="atLeast"/>
              <w:ind w:right="200"/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</w:pPr>
            <w:r w:rsidRPr="00DA2171"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Learning new technologies internally training as project basis</w:t>
            </w:r>
          </w:p>
        </w:tc>
      </w:tr>
    </w:tbl>
    <w:p w14:paraId="2E406E36" w14:textId="77777777" w:rsidR="009678FF" w:rsidRDefault="009678FF" w:rsidP="009425C3">
      <w:pPr>
        <w:rPr>
          <w:rFonts w:ascii="Alegreya Sans" w:eastAsia="Alegreya Sans" w:hAnsi="Alegreya Sans" w:cs="Alegreya Sans"/>
          <w:sz w:val="22"/>
          <w:szCs w:val="22"/>
        </w:rPr>
      </w:pPr>
    </w:p>
    <w:sectPr w:rsidR="009678FF">
      <w:pgSz w:w="12240" w:h="15840"/>
      <w:pgMar w:top="740" w:right="800" w:bottom="74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egreya Sans Medium">
    <w:charset w:val="00"/>
    <w:family w:val="auto"/>
    <w:pitch w:val="default"/>
    <w:sig w:usb0="00000000" w:usb1="00000000" w:usb2="00000000" w:usb3="00000000" w:csb0="00000001" w:csb1="00000000"/>
    <w:embedRegular r:id="rId1" w:fontKey="{D2ECFCAA-68AB-4602-9F72-946189750DF2}"/>
  </w:font>
  <w:font w:name="Hind Medium">
    <w:altName w:val="Mangal"/>
    <w:charset w:val="00"/>
    <w:family w:val="auto"/>
    <w:pitch w:val="variable"/>
    <w:sig w:usb0="00008007" w:usb1="00000000" w:usb2="00000000" w:usb3="00000000" w:csb0="00000093" w:csb1="00000000"/>
    <w:embedRegular r:id="rId2" w:fontKey="{928A92BB-434A-48DD-BC9C-1D48F6CF7A43}"/>
    <w:embedBold r:id="rId3" w:fontKey="{5C411584-05E5-4DE9-BA50-CFC4A8CF8462}"/>
  </w:font>
  <w:font w:name="Hind">
    <w:charset w:val="00"/>
    <w:family w:val="auto"/>
    <w:pitch w:val="variable"/>
    <w:sig w:usb0="00008007" w:usb1="00000000" w:usb2="00000000" w:usb3="00000000" w:csb0="00000093" w:csb1="00000000"/>
    <w:embedBold r:id="rId4" w:fontKey="{AAFE59B1-8940-40DB-83E0-C8996C7F9DB8}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  <w:embedRegular r:id="rId5" w:fontKey="{F0FACC00-538E-4B19-B866-619A7862B602}"/>
    <w:embedBold r:id="rId6" w:fontKey="{45E3562A-458C-41C2-AB33-575E621163BA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5BD0C7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7225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6831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174BB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2A9E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03006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FC2D4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BE29C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E205F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36841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99AD4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E9C0D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A5448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E92A6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D168E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7639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0CB7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3A6E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18865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352D1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63E8F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02A5A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4E6C6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288F4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28681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AC15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382AE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E3C23A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BEA38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48677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F5ECA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5E8E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69A9F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BA36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EFEF4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F2E8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05B431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8034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F4A1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08E7A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A5A3E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81040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28EA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C0C17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5C232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650E29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B0A68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C4067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781E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AA8B4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AC846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DE0FD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0222C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B217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E26282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581D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BA2F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3EE23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0707F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008ED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F5414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5A6A5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0986E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9A8AD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F02E4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B12C9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F3AE1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F5457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69E3A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9B25E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08BD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A8B1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802461918">
    <w:abstractNumId w:val="0"/>
  </w:num>
  <w:num w:numId="2" w16cid:durableId="1574924061">
    <w:abstractNumId w:val="1"/>
  </w:num>
  <w:num w:numId="3" w16cid:durableId="5446868">
    <w:abstractNumId w:val="2"/>
  </w:num>
  <w:num w:numId="4" w16cid:durableId="1618412619">
    <w:abstractNumId w:val="3"/>
  </w:num>
  <w:num w:numId="5" w16cid:durableId="1846050591">
    <w:abstractNumId w:val="4"/>
  </w:num>
  <w:num w:numId="6" w16cid:durableId="1976134249">
    <w:abstractNumId w:val="5"/>
  </w:num>
  <w:num w:numId="7" w16cid:durableId="1374236442">
    <w:abstractNumId w:val="6"/>
  </w:num>
  <w:num w:numId="8" w16cid:durableId="2765285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8FF"/>
    <w:rsid w:val="00001828"/>
    <w:rsid w:val="00013594"/>
    <w:rsid w:val="00025FCD"/>
    <w:rsid w:val="000261AB"/>
    <w:rsid w:val="00026224"/>
    <w:rsid w:val="00043243"/>
    <w:rsid w:val="000450EE"/>
    <w:rsid w:val="00081158"/>
    <w:rsid w:val="000848ED"/>
    <w:rsid w:val="000A7E76"/>
    <w:rsid w:val="000C046C"/>
    <w:rsid w:val="000C0CA3"/>
    <w:rsid w:val="000C3FF7"/>
    <w:rsid w:val="000F72F6"/>
    <w:rsid w:val="0010481B"/>
    <w:rsid w:val="001235B4"/>
    <w:rsid w:val="001359D8"/>
    <w:rsid w:val="001415D6"/>
    <w:rsid w:val="00161B10"/>
    <w:rsid w:val="00176D07"/>
    <w:rsid w:val="001930D1"/>
    <w:rsid w:val="001952A8"/>
    <w:rsid w:val="001A0E00"/>
    <w:rsid w:val="001A36D8"/>
    <w:rsid w:val="001B0A36"/>
    <w:rsid w:val="001B7FA0"/>
    <w:rsid w:val="001C04DE"/>
    <w:rsid w:val="001C50F6"/>
    <w:rsid w:val="00210D8D"/>
    <w:rsid w:val="00221872"/>
    <w:rsid w:val="0024214E"/>
    <w:rsid w:val="0028413A"/>
    <w:rsid w:val="002C7AB1"/>
    <w:rsid w:val="002D2D73"/>
    <w:rsid w:val="002F5003"/>
    <w:rsid w:val="00303D25"/>
    <w:rsid w:val="00352341"/>
    <w:rsid w:val="00354D9B"/>
    <w:rsid w:val="00360A63"/>
    <w:rsid w:val="00376D45"/>
    <w:rsid w:val="00384B92"/>
    <w:rsid w:val="003E5937"/>
    <w:rsid w:val="004142F0"/>
    <w:rsid w:val="00424347"/>
    <w:rsid w:val="00445B55"/>
    <w:rsid w:val="00496C4B"/>
    <w:rsid w:val="004A157E"/>
    <w:rsid w:val="004B6A3E"/>
    <w:rsid w:val="004B6EEE"/>
    <w:rsid w:val="004D022C"/>
    <w:rsid w:val="004D2012"/>
    <w:rsid w:val="004E4B62"/>
    <w:rsid w:val="004E791B"/>
    <w:rsid w:val="0052247E"/>
    <w:rsid w:val="00522A5A"/>
    <w:rsid w:val="00573C48"/>
    <w:rsid w:val="00574C97"/>
    <w:rsid w:val="005F1B9D"/>
    <w:rsid w:val="00621A73"/>
    <w:rsid w:val="00633686"/>
    <w:rsid w:val="006362C6"/>
    <w:rsid w:val="00636B61"/>
    <w:rsid w:val="00682C83"/>
    <w:rsid w:val="006859E2"/>
    <w:rsid w:val="006971E4"/>
    <w:rsid w:val="006A5932"/>
    <w:rsid w:val="00714FC1"/>
    <w:rsid w:val="007334B6"/>
    <w:rsid w:val="00733FC2"/>
    <w:rsid w:val="00741340"/>
    <w:rsid w:val="00780C43"/>
    <w:rsid w:val="007844A3"/>
    <w:rsid w:val="00824D63"/>
    <w:rsid w:val="008572B9"/>
    <w:rsid w:val="00876673"/>
    <w:rsid w:val="00896B0A"/>
    <w:rsid w:val="008C7A66"/>
    <w:rsid w:val="008E0F8A"/>
    <w:rsid w:val="008E1607"/>
    <w:rsid w:val="00915718"/>
    <w:rsid w:val="009425C3"/>
    <w:rsid w:val="009606C4"/>
    <w:rsid w:val="009678FF"/>
    <w:rsid w:val="00995607"/>
    <w:rsid w:val="009B7A9F"/>
    <w:rsid w:val="009D18BD"/>
    <w:rsid w:val="009D3A4E"/>
    <w:rsid w:val="009D5B83"/>
    <w:rsid w:val="00A06218"/>
    <w:rsid w:val="00A30B00"/>
    <w:rsid w:val="00A43445"/>
    <w:rsid w:val="00A600C8"/>
    <w:rsid w:val="00A86315"/>
    <w:rsid w:val="00AA27A0"/>
    <w:rsid w:val="00AB12D7"/>
    <w:rsid w:val="00AB2380"/>
    <w:rsid w:val="00AD01F6"/>
    <w:rsid w:val="00B22BF2"/>
    <w:rsid w:val="00B33ADB"/>
    <w:rsid w:val="00B3560B"/>
    <w:rsid w:val="00B371A4"/>
    <w:rsid w:val="00BB47EF"/>
    <w:rsid w:val="00BC06D9"/>
    <w:rsid w:val="00BD56D9"/>
    <w:rsid w:val="00BE2D95"/>
    <w:rsid w:val="00C059F2"/>
    <w:rsid w:val="00C234D9"/>
    <w:rsid w:val="00C6388A"/>
    <w:rsid w:val="00C650E7"/>
    <w:rsid w:val="00C8380C"/>
    <w:rsid w:val="00C941D5"/>
    <w:rsid w:val="00CA0866"/>
    <w:rsid w:val="00CC2244"/>
    <w:rsid w:val="00CC6924"/>
    <w:rsid w:val="00CD6476"/>
    <w:rsid w:val="00CD790F"/>
    <w:rsid w:val="00D1423A"/>
    <w:rsid w:val="00D26C4C"/>
    <w:rsid w:val="00D37B4F"/>
    <w:rsid w:val="00D45566"/>
    <w:rsid w:val="00D54198"/>
    <w:rsid w:val="00D760EB"/>
    <w:rsid w:val="00D81DAE"/>
    <w:rsid w:val="00D83B2C"/>
    <w:rsid w:val="00D8595D"/>
    <w:rsid w:val="00DA2171"/>
    <w:rsid w:val="00DE2A44"/>
    <w:rsid w:val="00E7161C"/>
    <w:rsid w:val="00E944EB"/>
    <w:rsid w:val="00EE0985"/>
    <w:rsid w:val="00EF2464"/>
    <w:rsid w:val="00F259C2"/>
    <w:rsid w:val="00F72C75"/>
    <w:rsid w:val="00F86E29"/>
    <w:rsid w:val="00F87CFA"/>
    <w:rsid w:val="00FA065A"/>
    <w:rsid w:val="00FE36AD"/>
    <w:rsid w:val="00FF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06DDD"/>
  <w15:docId w15:val="{83BEE692-D737-443D-A00E-F8720BFC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20" w:lineRule="atLeast"/>
    </w:pPr>
  </w:style>
  <w:style w:type="character" w:customStyle="1" w:styleId="separator-left">
    <w:name w:val="separator-left"/>
    <w:basedOn w:val="DefaultParagraphFont"/>
  </w:style>
  <w:style w:type="paragraph" w:customStyle="1" w:styleId="divdocumentdivsectionnth-child1">
    <w:name w:val="div_document_div_section_nth-child(1)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">
    <w:name w:val="div"/>
    <w:basedOn w:val="Normal"/>
  </w:style>
  <w:style w:type="paragraph" w:customStyle="1" w:styleId="nameboxspan">
    <w:name w:val="namebox_span"/>
    <w:basedOn w:val="Normal"/>
    <w:pPr>
      <w:pBdr>
        <w:bottom w:val="single" w:sz="40" w:space="0" w:color="000000"/>
      </w:pBdr>
      <w:shd w:val="clear" w:color="auto" w:fill="000000"/>
      <w:spacing w:line="1240" w:lineRule="atLeast"/>
      <w:jc w:val="center"/>
    </w:pPr>
    <w:rPr>
      <w:rFonts w:ascii="Alegreya Sans Medium" w:eastAsia="Alegreya Sans Medium" w:hAnsi="Alegreya Sans Medium" w:cs="Alegreya Sans Medium"/>
      <w:caps/>
      <w:color w:val="1CB684"/>
      <w:sz w:val="104"/>
      <w:szCs w:val="104"/>
      <w:shd w:val="clear" w:color="auto" w:fill="000000"/>
    </w:rPr>
  </w:style>
  <w:style w:type="paragraph" w:customStyle="1" w:styleId="separator-leftdivname">
    <w:name w:val="separator-left_div_name"/>
    <w:basedOn w:val="Normal"/>
    <w:pPr>
      <w:jc w:val="right"/>
    </w:p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separator-leftdivaddress">
    <w:name w:val="separator-left_div_address"/>
    <w:basedOn w:val="Normal"/>
    <w:pPr>
      <w:jc w:val="right"/>
    </w:pPr>
  </w:style>
  <w:style w:type="paragraph" w:customStyle="1" w:styleId="separator-leftdivaddressfield">
    <w:name w:val="separator-left_div_address_field"/>
    <w:basedOn w:val="Normal"/>
  </w:style>
  <w:style w:type="character" w:customStyle="1" w:styleId="separator-leftdivaddressfieldCharacter">
    <w:name w:val="separator-left_div_address_field Character"/>
    <w:basedOn w:val="DefaultParagraphFont"/>
  </w:style>
  <w:style w:type="paragraph" w:customStyle="1" w:styleId="separator-leftParagraph">
    <w:name w:val="separator-left Paragraph"/>
    <w:basedOn w:val="Normal"/>
    <w:pPr>
      <w:pBdr>
        <w:right w:val="none" w:sz="0" w:space="5" w:color="auto"/>
      </w:pBdr>
      <w:jc w:val="right"/>
    </w:pPr>
  </w:style>
  <w:style w:type="character" w:customStyle="1" w:styleId="separator-main">
    <w:name w:val="separator-main"/>
    <w:basedOn w:val="DefaultParagraphFont"/>
  </w:style>
  <w:style w:type="paragraph" w:customStyle="1" w:styleId="divheading">
    <w:name w:val="div_heading"/>
    <w:basedOn w:val="div"/>
    <w:rPr>
      <w:b/>
      <w:bCs/>
    </w:rPr>
  </w:style>
  <w:style w:type="paragraph" w:customStyle="1" w:styleId="divdocumentdivsectiontitle">
    <w:name w:val="div_document_div_sectiontitle"/>
    <w:basedOn w:val="Normal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pPr>
      <w:spacing w:line="320" w:lineRule="atLeast"/>
    </w:pPr>
  </w:style>
  <w:style w:type="paragraph" w:customStyle="1" w:styleId="p">
    <w:name w:val="p"/>
    <w:basedOn w:val="Normal"/>
  </w:style>
  <w:style w:type="paragraph" w:customStyle="1" w:styleId="divdocumentsection">
    <w:name w:val="div_document_section"/>
    <w:basedOn w:val="Normal"/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documentlangSecparagraph">
    <w:name w:val="document_langSec_paragraph"/>
    <w:basedOn w:val="DefaultParagraphFont"/>
  </w:style>
  <w:style w:type="paragraph" w:customStyle="1" w:styleId="documentlangSecsinglecolumn">
    <w:name w:val="document_langSec_singlecolumn"/>
    <w:basedOn w:val="Normal"/>
  </w:style>
  <w:style w:type="character" w:customStyle="1" w:styleId="documentlangSecfirstparagraphfield">
    <w:name w:val="document_langSec_firstparagraph_field"/>
    <w:basedOn w:val="DefaultParagraphFont"/>
  </w:style>
  <w:style w:type="character" w:customStyle="1" w:styleId="documentlangSecfieldany">
    <w:name w:val="document_langSec_field_any"/>
    <w:basedOn w:val="DefaultParagraphFont"/>
  </w:style>
  <w:style w:type="paragraph" w:customStyle="1" w:styleId="fieldsliced-rect">
    <w:name w:val="field + sliced-rect"/>
    <w:basedOn w:val="Normal"/>
  </w:style>
  <w:style w:type="character" w:customStyle="1" w:styleId="fieldsliced-rectCharacter">
    <w:name w:val="field + sliced-rect Character"/>
    <w:basedOn w:val="DefaultParagraphFont"/>
  </w:style>
  <w:style w:type="table" w:customStyle="1" w:styleId="documentlangSeclnggparatable">
    <w:name w:val="document_langSec_lnggparatable"/>
    <w:basedOn w:val="TableNormal"/>
    <w:tblPr/>
  </w:style>
  <w:style w:type="table" w:customStyle="1" w:styleId="divdocumentparent-container">
    <w:name w:val="div_document_parent-container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3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Ashok Ravipalli</vt:lpstr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Ashok Ravipalli</dc:title>
  <cp:lastModifiedBy>ashok ravipalli</cp:lastModifiedBy>
  <cp:revision>146</cp:revision>
  <dcterms:created xsi:type="dcterms:W3CDTF">2022-06-12T03:22:00Z</dcterms:created>
  <dcterms:modified xsi:type="dcterms:W3CDTF">2022-06-14T22:15:00Z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1239a5f0-6f7b-4c7e-bb10-966be2b1d4f2</vt:lpwstr>
  </property>
  <property fmtid="{D5CDD505-2E9C-101B-9397-08002B2CF9AE}" pid="3" name="x1ye=0">
    <vt:lpwstr>zFUAAB+LCAAAAAAABAAUmsV2rUAUBT+IwcVliLtLgBnu7nz9442yVvQ2fc7eVUkwjIF4AQZhnCI5DiZgBsN4AaUEDoUIWKCFI8gxe3mR93BEMdZTVxodgfRvfhDNi3yGhoBKUQSvQVPLPkRearcW6W4v12WCn8ACzzTQdH/hv17eT2WWYawCuchqgbJv3jzEj4VCPPjGKT3eOixrrGHg4TLKu76sXnBvWey3qI2yjz/NVQKw6/RDUk9ISH1oC35</vt:lpwstr>
  </property>
  <property fmtid="{D5CDD505-2E9C-101B-9397-08002B2CF9AE}" pid="4" name="x1ye=1">
    <vt:lpwstr>MgXLCjVvmPf2WDtONjlDWBkYlrg21J23TrbDGPHP7FEiKv7HCBwKVFh0Yzb8rfBxD0kasBJDh/0kFYMcPd36cx0n2Hz7ObQG808ppQiAcXhUuuccKAQaI3POzfPKUAUStWFSTf+YfS41lWcBWrb2avmn7Ag7OrQxKLwmC89RGJ/+xctxPWVCJhxqzcVZ4J7LjZxsoAEkbTZhIf+7mFRNc71ZK0RNEQE1C0i9V6/iW0JmJQtTLrqZpC0w2tsxvm1</vt:lpwstr>
  </property>
  <property fmtid="{D5CDD505-2E9C-101B-9397-08002B2CF9AE}" pid="5" name="x1ye=10">
    <vt:lpwstr>SeHnmNjxE+zXhgCG9EQd8oQQ6MCEmC3VxNYb/m15tI9M65nyJwPHR4UayxwhR6AW/lxdGnMuz9Gxt7TLq7r4hK8sA3uu04FlyZVJI2WLiJWT777vojzeqIGY2pDJogqfFcC2mvi4KGAO/AJDDI9iMkSA+HZD7z5U8Bznx6Hc1GPRGlaEjU3t2LT1P83YToh0kdILna/QGbYMDEG38bd+E6cIOz1lhTOhORIbalhbSwydnyn455D0zbnatW3hUVS</vt:lpwstr>
  </property>
  <property fmtid="{D5CDD505-2E9C-101B-9397-08002B2CF9AE}" pid="6" name="x1ye=11">
    <vt:lpwstr>ew0oCabRq1tQylky0kbWC8ZUwVuDC+w20oHdQhFc3QXGSAuYQq3vgEVTdF/LJk5fLC/GMoRHLc0ZeLlUYdBbr4tfnGvA9c9jUESnrrSz/mRsEknduUGVHy9OrqYjtwvMBclZI0EQzXzxLBdpq1rZERwBZjSPVgjpKhgQyIpNRgq0oHDM3BIJEf8xDXI21R8uf7mMnFBaIIwzWcF/9zGZsaLFqVSZsDWmPtqtviY/2X39wF6C+z/TFqExUv/NWOb</vt:lpwstr>
  </property>
  <property fmtid="{D5CDD505-2E9C-101B-9397-08002B2CF9AE}" pid="7" name="x1ye=12">
    <vt:lpwstr>GvFvNLAbGtM8NMCdcubn/SjN7cSSZi8kbLP4IFL1FqP7K+d3Uw+k+fEeg/iE2iMp/5QMFq6ppnJZx5q/v5tG+C0Cl4czB1RrA/GwsWso7GoDqIuTz4jEwE3UmL2yQEHcbfFDwEXPmNVcEQdmq+iKEywH3Biex9g96wE87XtcDTsaA5sVMLk4LyGmOaN0ZbCkVao9QQ2fgpFSAyVaAws30esvwTFb7iaDZ4hUsQufNTXTp2UJk8sf/4Beo+lWo95</vt:lpwstr>
  </property>
  <property fmtid="{D5CDD505-2E9C-101B-9397-08002B2CF9AE}" pid="8" name="x1ye=13">
    <vt:lpwstr>gqpXS34KQhIP8flL0dJUywFgdIvALdSEDLvj3sj+8R+XxdPvzmGaoHv1DFsx17aF1KsavAsBva38ZOwFd0vLV3XjnT1inqs7Nrs5YurwE4hZnAr6hcMjL4lF9wS+08x2qyUMAJ63K1jvQ2SHpE5mVFZ63/MzyWMm2tRUDT9aEH++bSRgrVAeeKmJdXh3QQgpLv6+WEioJuhccEvNuLu7ZMY3OFPZ8WQ7Zp+0pZrBAbU4kJe8zGOudhP2S0xnL8S</vt:lpwstr>
  </property>
  <property fmtid="{D5CDD505-2E9C-101B-9397-08002B2CF9AE}" pid="9" name="x1ye=14">
    <vt:lpwstr>tdHJtQ4l+n5a/wPfcXd8TaLlyEje+CLCSSYS/pAYg2swECh1k0rim6Q36BNqTsex5ioZfkH3UAB0vbKYlfXTAasN78rsJcZUF2w34TLOxbEjVyLgGqAN2yVDj0nU6dBJQEyV7uZUMdBV49vD3tZOjQGr/a0wG8DpbXuRoVcPgIQxn43n8yVft1m9eZ1gAmJ8HFnzmCybTUmpa5f+oRvbWo5sYxbV24gV9P8YVH2RD8wSlKKx1/bz4M9rFd7GFGa</vt:lpwstr>
  </property>
  <property fmtid="{D5CDD505-2E9C-101B-9397-08002B2CF9AE}" pid="10" name="x1ye=15">
    <vt:lpwstr>ljF4Novi2kRLHuM+74TZZf9NTKh9kfffdomjSXWrgw9CK1YMK/f1RRWBqIrzfn78HckNixmftBOXzxg1KTvlzPW26mfJJxb2aYOGzSjlPKvXhBbJoU8a1vH7dK+qgUJvm/rmMjMe+8YskwyRWQNAjoFPKHneudmectrm/DyQyBRbJk37gIiSukvbJOFRP9m0/hwS/NClB4BO0UKor8WyMu0zAZ5FBpCW/ypmn6yV2ms7oKprgjAXK3aDaguf2Kg</vt:lpwstr>
  </property>
  <property fmtid="{D5CDD505-2E9C-101B-9397-08002B2CF9AE}" pid="11" name="x1ye=16">
    <vt:lpwstr>pr9qPC42sZyydKmHuKBe3Vc97pI1h4wLLntmF2Wt8Xwy91H4j2bc4XoE3s3en1FIKd8vLTZHP1cjd7zA5uCj1rlpHV/5UyXMy3H1uu5NDC65TCW3GOUrgf318+vflvecwYA4bOYl8pwh8LYE2Q/ZvXQJ79EVDBVglHIDDQb7vvmeMT5fovfM4vrXBrROBMBI2veQpWYKoj9yctVPOClZvM6pDgK02s/C7SquWSllkLEK9T1+UYlSnrDhTu09C0B</vt:lpwstr>
  </property>
  <property fmtid="{D5CDD505-2E9C-101B-9397-08002B2CF9AE}" pid="12" name="x1ye=17">
    <vt:lpwstr>KcNj/ZEyKcHSxkCsnXw3+rOE6sg+Vf0btwIy5mcuvDuxx1iJYFSylM2lUTvNODoEhklFUv3X00xcGADV0IRE5meBlXnyf/yU/34dg2OgO51gBSP0MFzGUgXFAaK9k8xObmEDb9MLVdPyFt1gD0aCasR5P4pal8xuijwMqeYgOEKmeSd2TPn0mbdqqXlmEe0WtQvXEEJmJmzzLVQNYam2BDzEGgfbUPwgOE/YCifzbzY/SLD1H/e3jFRV5u+j1OR</vt:lpwstr>
  </property>
  <property fmtid="{D5CDD505-2E9C-101B-9397-08002B2CF9AE}" pid="13" name="x1ye=18">
    <vt:lpwstr>4eufqvYDDP1nCdgjO6e9ub33jmhUUDlZbAnGJWxrZIXFIy+EXB3zfCYLWup7GRbRDBDeVnfzp9CS9fa64RqKTtdzzbgfDnqghmIGlAbIYO/Z34VR/qj/hz7POSnI6wDv0whIekLDqRuBiI1WmhZ0anxwdxZjgBDG7yT1nVkDqx/vwKQYRejP5c7uoOQctWm2mGVHrzJsrNSvu1qPyRZbK7Mz38HUBvLUE7wrY3PGjzYRQdFQRl/rFQP/6I3pZgM</vt:lpwstr>
  </property>
  <property fmtid="{D5CDD505-2E9C-101B-9397-08002B2CF9AE}" pid="14" name="x1ye=19">
    <vt:lpwstr>klnM3Bdx/zrfz4CoT7a+XKvFyXoQzk8dZ1XgYgMA/GBKFrUzHjGmwnTA4zHkLkJ3jNrli80ExUrwQ15xBmY8tVWpPCvKngwq3mstAo4W46MRS3wi26m99G9Kew92GJi0sa4hSqqYNBt6Bg3nZ6JHQ42cubYJf6m5V1ZJziRTWDcDS9jSZ0IqVcQjYiUcVW3DiEgpgmC97cPqaYIkXqwvTIvKbFyYkpHLEGMJY11YyVb2jogS+ws4kVwmaqVsegv</vt:lpwstr>
  </property>
  <property fmtid="{D5CDD505-2E9C-101B-9397-08002B2CF9AE}" pid="15" name="x1ye=2">
    <vt:lpwstr>QZu/K+pp66wNvKdTQWs3wrhrvZc1Tc5J7SwMThGlmGVnpIXkPnYtLcejz7lk43hoTbuCJLhG/ZGBvlrS1t7aUqLQT8TIDfEywi/hRTyMPKBKTu31xsEg6cJx0VLqnLI8E4I2Ir1U/7URJWezxEddqUnqOFSGddbv5BP+5A2ZwxVuKY/sKfAHrDQJe+N3e0u19OTjE35UcYeXM5qKM0JzzBaqhNPs/kQZBAnyOtw6E0UlHByp+Z7CJrXM+D43HSa</vt:lpwstr>
  </property>
  <property fmtid="{D5CDD505-2E9C-101B-9397-08002B2CF9AE}" pid="16" name="x1ye=20">
    <vt:lpwstr>8zpeMW92DZl8cekiCISoDtTfx4cUXYIumq8Kx/onNxtvuWsY9k1+VjgCfm5EKTOTcCHEx8cyYWpFHsSZycM3QLhsqrH7G7pt41ZVkgBHN525nBos9QWL0VnGs0q2y5YrWWWT8uomaLiSdhIHFL6QMKYSFLIURG2vbwqYG2T6Ou6rVrus2Dzujg54TKLf3Sc/MVqUpsHIxQvfj+fEgqSFL0Gi8JdYqTl9+SZNmjTCP3tj3NdzPF2Lv6AVesxI3sj</vt:lpwstr>
  </property>
  <property fmtid="{D5CDD505-2E9C-101B-9397-08002B2CF9AE}" pid="17" name="x1ye=21">
    <vt:lpwstr>kcc8Ozh7AMadCxi/jiHHSvigFFPnYPsxNflpyBNySztrt9dR5vJq5Uc3VDSI0Zfwfs1QQQ4UN+eatrHrFjnBUXmXLfbvPmz4P8N7BX2SvwXCxKvAAYNLotwTwzwSDmz577p9pvb+AEKmJ69gtzm3GoOTOdpEsBJsST5jkin0Rc9I4+uxvtL1Ih2xY1IBxbNhe120Gu9o1j2GFo/7MVYQXlG5Bdd/w/EBf7HZA2i46vAPrlEVNc6S2fmPuRrl9tW</vt:lpwstr>
  </property>
  <property fmtid="{D5CDD505-2E9C-101B-9397-08002B2CF9AE}" pid="18" name="x1ye=22">
    <vt:lpwstr>lVvGKePITnghvGmZpjrfpVgtcGwu1HqgGL5TSp4Z/rNQSaaLPZ7fs0akr3N+TkX0m9vpI0BNj7Crkh9cDyQsuOvgTT3mspgudbldsgb2uGUz6L6c1pOW3fap949PPeLaC42vUDx1C6cOuG8SappYv/hdInlfxamrp+aJNQ9Q/xF0VVrwPF/geHZYtUwBRFPkh/poFMFNmyVntsYKasTXVd0vCSM8q6fu/cmJq7LRhawoO0PczeklVYpUezisdaT</vt:lpwstr>
  </property>
  <property fmtid="{D5CDD505-2E9C-101B-9397-08002B2CF9AE}" pid="19" name="x1ye=23">
    <vt:lpwstr>kh35eEvLsb1cJL9AoNubyqUL14EfHIUulrM5MAv4Kr6f6+iqyIsYIvJLUyvPO0qUn6YZnW/OBBP1oHMyLMr7wCkrFX093e9iEbvFKWi3M04fwIkJozbN7KBiMcXPUShgRtEfwXJc7EviTFVW73z99wlTCuERYcyKrzPHqpJD7hs08cN1E3JPPx8GMj8vho+btA9PhrxUNI4AZ8LcqpwLqHO19x5s7nIDlO4mnNKltjfHLDPQV7PF7smHV6uv1DV</vt:lpwstr>
  </property>
  <property fmtid="{D5CDD505-2E9C-101B-9397-08002B2CF9AE}" pid="20" name="x1ye=24">
    <vt:lpwstr>9hzD3ACA+Pa8ukbG7XGtTw3xw5zzkngY9p0hIEgMoLOxkhUOEGzpwder9kqqUHlGXEEKL/a1d0puZ14s8tYnFNk5eFI/me4XdcUrcv1H3IQJXkkvOdC4MHNGFR/LK4gjaQDl9cfJPH9klEPYyVfvEjRiYwDuJ9jrnlAKsNUUoik1uaz6xEal7PRZCvzRHYg9+cX83inhhh3NaU7hPnr4k+QCdcJ+lODoRx5OSXcLOlfkLjZ1/6JbEaWhDq4hvRx</vt:lpwstr>
  </property>
  <property fmtid="{D5CDD505-2E9C-101B-9397-08002B2CF9AE}" pid="21" name="x1ye=25">
    <vt:lpwstr>qeDLwLdmEnYSh7pfeu8yNCf6lCYpV0Jtd6tJq3mblq3gd6guQ2l9PFWLYnRPKj/sZTjU0nL7JUHBU6abILjs3pa7VrGTtzspzyDC95S0sIjwQljSnh6yCzjMZceFdLc0p0H4ynvg5cklP4SZve+lJA3wLeS+AvchgZVeTH/e0tD/67Jbg/8OlhSL6REKr4Eq4aoxC2NrnrRY/tkpNo86btrQ0GCNQuCrJBNVMhKexv9iMa04IIHt5a6CpAwypvZ</vt:lpwstr>
  </property>
  <property fmtid="{D5CDD505-2E9C-101B-9397-08002B2CF9AE}" pid="22" name="x1ye=26">
    <vt:lpwstr>EtHjZsqYS9Y7dSgMBZewIms7D97L2+WTJuJd6QfUetyabTpeuhZJlf3oZ9K/EYIKTcBQ4c4NOupa1K1K9yFsUY1NaTXPHaIXqOQG2WOXbzW1amW3nVoMyJuolVC0SdQppuQ6CUm7d1wISU/b82rmOSoABWDLZUsx1siFxENNR03930TVrSErr9zhDshGU5C2fAk+UWprXAP+xshGKxy3a5q72WeWBnZzjxfn8ljlF7O5Vd32QojZr3S9mrkHqAa</vt:lpwstr>
  </property>
  <property fmtid="{D5CDD505-2E9C-101B-9397-08002B2CF9AE}" pid="23" name="x1ye=27">
    <vt:lpwstr>cuDkJYOWJ74HOoteUCPPyP9BIRwvDNpKrjzmy2wj2MtlOQ5P4OatdqluApBvrgwr+pzrs4JrUB14QjshiUeXlCZzPzU9xhm8JEDQYHsB+jBsK5w2RkHQ0+5w03K4k+/+INd25V8sDH8HUDBMPtouoGN898kfvqcwVhZDNlUQMPb2Dqmk4Ku02XIoVyz3lxdQe0VG/dcGD8Tzs4bRPaf+CmgWkRBCTuRI53fp8/wa1kLQMPNX7jC2OxoriQFm0sW</vt:lpwstr>
  </property>
  <property fmtid="{D5CDD505-2E9C-101B-9397-08002B2CF9AE}" pid="24" name="x1ye=28">
    <vt:lpwstr>tBMLPUssXFewf5QL0EymMDwss4SHGdKxpvMn+QWLtTxowbVyv+RATm7Xh8FfP7BJiIZxmJw3YrP40SvKyHW9a4dxs0PLYAw/IfJhTp3yAQFhe5/+1l5rE/uig5zdWv+di/Ypyt5XZ1+x7w+4JGt38SI/jfJbRbU/UERhukvmm5o/q10zAsIjgVbaa2Ply5lDPSV0gjzhozVOkNx/CnNncCXAI3MN1r9OAN37sM12+X7q/vwW/tdOyGCjZUQzu2+</vt:lpwstr>
  </property>
  <property fmtid="{D5CDD505-2E9C-101B-9397-08002B2CF9AE}" pid="25" name="x1ye=29">
    <vt:lpwstr>ff7+8VqpGTnLUEnjJD04XZmtVep4USjhSY3z4zunbU7VgkiODuBkIl5eWjs94YLFw6uMSqI/B4Jxb3zfL8H4wpMgUZn+YJX3KDP1q2OKJcP9zDKyL/YxStjZBwWkuoV3tR/SabPXxS+DPzi3SwSF9KnAGEl0SMQHKVs5aZMSK91j6TyHdvGvwP3xKR9xn2APu4YobXLQXyV+iR7amevVDQUOf1ivzgQFlSflg/qXKEFQLCmxs3f1egI67HCetv2</vt:lpwstr>
  </property>
  <property fmtid="{D5CDD505-2E9C-101B-9397-08002B2CF9AE}" pid="26" name="x1ye=3">
    <vt:lpwstr>YNILZ/TmZPyUw5DvEbF24iyYQcQSP/SoHQBkQZwiMGcuImtmjhzzpBwmUY8yCRe8WognYN90cApfqCRtw2o0VOUP3yf+nNGHXPBndsQSt4kaMYKvPiWc5n4G2WhkdULZGGitryAnunVcsDHRkPyMuJFmH2BMthGtpUHvshNqMx9eDTTAKnZE5ecxVsTwVe6MpzXH/zIoWsPjm16+0YkmtlGqaxK6A2ZKdyCpOEQ0IpoZ8lbTVRNrfM+lqLTxBzK</vt:lpwstr>
  </property>
  <property fmtid="{D5CDD505-2E9C-101B-9397-08002B2CF9AE}" pid="27" name="x1ye=30">
    <vt:lpwstr>YEiCISRagGhU0n9dGc1EdQ61mYRbM41t6/mCK5hopnmnP907BZwfIkgt0UX3OKpTRfKtyQlIELRIXD25jUCe38o5zGxCyqWcDiXGaIAnj1JoBAtu3JxLCmfZn1/ag5Oj3K+fYdiU/k9R1KnRSmOTiw8QP72+F7H0EUIfBtf9ld7Ajt1WG1i6/8ivwEzvuWU8crABKMgV1ost/0ZtelDTdnrAHyDtmJ1/uSnxOvvPcoLzi86224AAmGIvL5L+iZi</vt:lpwstr>
  </property>
  <property fmtid="{D5CDD505-2E9C-101B-9397-08002B2CF9AE}" pid="28" name="x1ye=31">
    <vt:lpwstr>Xj3SnfY5ISjbhgRcDGe484VmZvizGDHPvoijEyOAl+51u3evwHQtQsymDmm0UMWUOqANmdD1PpvP3DWw6y6sq+1f4tWx39PsElJ0DTsjTkkFruf9ch/jqTMCLun/QuzxuUiJkE6Udn3tup7f7rcP9dfUb+rrrNiLGU92TQ2snCOrkEmZGB3QZDh1SHlk+Qr+HwmKg8FllvT7X3n5S4ZS08e/vw4T05J/p6dj6p/oTBFOrNTADnKSTDqdKagbEY0</vt:lpwstr>
  </property>
  <property fmtid="{D5CDD505-2E9C-101B-9397-08002B2CF9AE}" pid="29" name="x1ye=32">
    <vt:lpwstr>0WFVVRqqoM+dc0PUf6MAA/5tM/t2xNHy2GhTnbKmcIs0LzTdOEjnKYXRJ+ukiVBWCOb+sQDBXskeix/9FdeW6H9TEF19dbH8eG5/4BHo8LeO/MqRf/mO+CbQXo/x+MO1/RjaGBh1pwY5D7nXCY0A8LaQgKvoL399WUV7PTCGDSX9KEwKvnLU6q/lsaiplrZ8rL70V+oDBR5LY18VvRV/7a6D1T6Orvt4/dhrjaqpgS/r330tlxO6BfL7ir/h+GI</vt:lpwstr>
  </property>
  <property fmtid="{D5CDD505-2E9C-101B-9397-08002B2CF9AE}" pid="30" name="x1ye=33">
    <vt:lpwstr>p6H6/bRyjIqOZgwbGG4Wg66lR13uW/OuS+BEEpGuDXfiU/yVp8eYUkXpHw+x/HZyFtRV6uRRY2Mrlj+Enfwb3ldJ5aT1dFW4dz6dh5kuMBGsuJhexW1QpQsV3ZuAPBh7mtGFFBw6fNh4IlUZSLFbSFsx23hZVtZfjm8tAA58ftO6hM2o+SSPsrGQ6scnpapunLO7lfqT+6g6ysK5282jtvl/Eqe/XkHh7n7Vo8ANbci28M0olLCnRsyJtPWUky0</vt:lpwstr>
  </property>
  <property fmtid="{D5CDD505-2E9C-101B-9397-08002B2CF9AE}" pid="31" name="x1ye=34">
    <vt:lpwstr>tJT5FlTLxBh+dnaMzLrvpo3fce6ljFKoHEGU2KO774tB8Z2wDHdt13YXE1/J7AR1As9GuJ2v8uIuS9/Tr7KlXLkn8Dq14iWQDsKCn/zg4gu7j4kIASWZoKO4IDKP8R9vgYNjHnU4zrkg+eOO4tPzWrCzRQoWY23ykwVTr4gxcMmEegyUPGXPb7pgaHRSB/pE+5MuM/QNZktcYPS/O/LYBmnRfNGI3lansyEQjY1vhh+PYGPYVJ3BtsZHlecZLg9</vt:lpwstr>
  </property>
  <property fmtid="{D5CDD505-2E9C-101B-9397-08002B2CF9AE}" pid="32" name="x1ye=35">
    <vt:lpwstr>BF9nZ7XVqbF6iYAf7dwxnl3BxU5Rabd1qsJwK/wB+bJIfq50Kp0S9aR592tonHruqeXw9c4LQa89mtXlclqnyUxozuSgjs3zUDRk0aW4RR5D8yRRTNhl8wI/U+FJ9V7dimsKo4umKIQ0sUH5i55FfmryZ3tK/xTSxWKV2dzkqEkYWVDIjFAgaksR8rcXnNmqx1lOYosRCWjwMkD5WBT5PAZ7ioQTOwB1uPmHu0Et11vVqdVYth73rDKKQhDV7JR</vt:lpwstr>
  </property>
  <property fmtid="{D5CDD505-2E9C-101B-9397-08002B2CF9AE}" pid="33" name="x1ye=36">
    <vt:lpwstr>7fER2JbuqKYCE800//4A6kTtmgHAodj3c8cg3PfrYxqGlEYJr/26Wros4MRdb4Ams8LqsZUea7LetopeJ1cREIwsxau24ZeWZFXo2p4dznD9htaogzXB1R9iWJkUT4lct+CaZolaunIr40X3pSw5JfT1F39ZArxqO+dMuYp1TC8w6Doe5t7oB1OCM/dmdyAHXISuF4A6KFRAuVQ105oRwdegaD5tmytUev95QRyJBU5WviSvnSfGZd66T/mWwit</vt:lpwstr>
  </property>
  <property fmtid="{D5CDD505-2E9C-101B-9397-08002B2CF9AE}" pid="34" name="x1ye=37">
    <vt:lpwstr>SMi2U3tmuWiW69qBAHFslnAab0RG2Hjk6dONv9XXbLamRiN1FDPzYB901rY+ghidDV3IoG37qqD5UR14v8NeaIRpBQO8Elbs4rfounK4EAVgfoMrebFnqUFwOA6UDf+WM7kVLmebJTFU07/hj+uaZPeGcEl5KTNmfg2HTU7uFieWOqZbOkXXTYoEuFEB+fwWTvkk39OjrkoSQGX+pXBvG/gWFRc5wo5JNWkQLSxpg6lTcO4AWHWDErB52pC0M8S</vt:lpwstr>
  </property>
  <property fmtid="{D5CDD505-2E9C-101B-9397-08002B2CF9AE}" pid="35" name="x1ye=38">
    <vt:lpwstr>XwSmxsP2YCspjkmme3iOYy6Px13tO7v1F5kShjz9vOhCtoMdWhbwN9ox7rf0GWjTBa281dlJu7FmeHyOfo7jtLyCa/pVYlyMaK/QSxYt41JOYJrxUbGJ+AOscw3gG7IqYGcjGFV6hMdSXQ9gGHMGgx6eJnC6E1Tq/KqGYDh5qJkN/IoY/8GZD6I40m+9OpPzWf0CjhwKlMQs8p8Jufia/diTDRchQic00jbA/1fovBjEnX0R0X//RG/PY8vobtF</vt:lpwstr>
  </property>
  <property fmtid="{D5CDD505-2E9C-101B-9397-08002B2CF9AE}" pid="36" name="x1ye=39">
    <vt:lpwstr>pn25cklDZrYjUEpZCbH19Yidah8Z5QTvscNq5EfwhvlxreywCZucIsPW8Wj6vlxIqXxr6iDd2DFbPMkE3RrKOJTFVo7C4OkdkPlchFJVJW6X1Z7Cb55a9BLTPMsCE6qpUDshSjB6i6KX8j7ep+z+KAekr4gmfnNyV4IHE6tEclUbtXvO0pnrIpKuiJPci4s8NL/VBoq0elt3PbxPnsuWfKCnv7GGq5cLbScLlmOIDndX0AaH6Omih1pWT/BX66y</vt:lpwstr>
  </property>
  <property fmtid="{D5CDD505-2E9C-101B-9397-08002B2CF9AE}" pid="37" name="x1ye=4">
    <vt:lpwstr>OpyUVbKwbTzo3utWajpj1UXK3XNPA4AXojtxHIdiYBu2DDUjvum/MJ19oEV+vgue0t9Lq6ao0rlmRCE5x7izEyESgnOn7cxkcbm5/ghAMlUAtgZgPCkQKbsrQhMp617temL4OWGVwYYYk0maGV6e9jlUKdtV+YsLva/1NW5G2XJ/FS6OFqv8MSuHWHTF5dEyEwOxoTqgI8pkMA1G2b465eH2Zrf5Y9LxUnBAuXeHxqHrb167QzazxsnRy1EcNOx</vt:lpwstr>
  </property>
  <property fmtid="{D5CDD505-2E9C-101B-9397-08002B2CF9AE}" pid="38" name="x1ye=40">
    <vt:lpwstr>nP0Z6eznWnTE8Xrp2nGYYXrII/eAq9xae2G3YhEptWO+4jpOjsu9TWup98XidWYBOumzQODGkH0CWTA3TIduutirgDd1HHj5lYUbqFuZlE0eQG3/x/R9Oxm3Aw6gLVLljPCl/7VabJ+jMiHB+eiNlZRS0/kTVwSsYHV9zi1ussXKS/49EUfR4SGgeDHQCxPsd12yH6sgZqwu82PZTWqdkCf1UWgdABCpRgy4m6HFTNspK345JKJMjcZr4S1FFDO</vt:lpwstr>
  </property>
  <property fmtid="{D5CDD505-2E9C-101B-9397-08002B2CF9AE}" pid="39" name="x1ye=41">
    <vt:lpwstr>GwxR18p8d+ZCE3zh55GRq+zBkKlaZTlmDl9+sY3OuIz+qesnwUairEcC/oSOh5orwlz1d6uuqpUhSbzWXC4TJapCClWd4sMcAuVGbMuh3nakkWtVzHnxozuz0MK4CnnYxEQI/VNiTxbNnEhTb28JCr6qoOKeTKXilyy6ecnLCPFfrJ9JvJ8bGw9N877rHyjph1tpFTdcWMF5tPsIgUYyigCipTEgrUdpVEkQ8HP5bw1byG+3m4QwPxg1lEVe+GW</vt:lpwstr>
  </property>
  <property fmtid="{D5CDD505-2E9C-101B-9397-08002B2CF9AE}" pid="40" name="x1ye=42">
    <vt:lpwstr>wNvOzXSKIS4wthbStMJB6pvN/QZqvFa/3t3pEK9Lxfr1gFMc1nbj+p0eDPdnUYe4IddFyWBTmslvr9lifwRGc4BUF473TlV84tqtBGI4KutF1LoOEGp1VuUyVNukI+Ry5va4sd+YsW2ggJJsKOep+p7DDpws/uiHTaQXfNxeQzbgOtLPftyJTUz1edjsbg5z45yVjFFSrBucP48KAJHr7VWTi1QJbvkussAaO6Au62szcupDjvH1yGBMHGn+EeJ</vt:lpwstr>
  </property>
  <property fmtid="{D5CDD505-2E9C-101B-9397-08002B2CF9AE}" pid="41" name="x1ye=43">
    <vt:lpwstr>qvIOnoOi1+Uke19V15UwsIp4xG/ntKpaL3UKEnIIXMvYBv+/+WXVA/sFABCoUVaSdf04jq12OXmmLBBzyZr9zYZ/ef2zYwTDhoBQCxpWAlGa0ZG8ta/T6tGp+soilJxwYE9Hv7/72DAjLrlKg2ZaXpRXfKcr2e5dnOmSPdDEBGuFUzoOIh/nFwZCPfnz1g1m1J8g4A64lrKMEQ/1Rsh5sKlHw21D3nZfk+btwjgZ/16fQOaCHVd9ZAzas3m5Net</vt:lpwstr>
  </property>
  <property fmtid="{D5CDD505-2E9C-101B-9397-08002B2CF9AE}" pid="42" name="x1ye=44">
    <vt:lpwstr>nsGy5oNomHZAaPxnF1w0KkfHeMyRz9ZUOEYZa+ofaZnr46mthImYW5bN4d5lQ2O0mXsVtB+jy7GaME6wCJ3uD45BJT8owhplUqkMCBGtOJLkEWyV8+QVTE3gChRYYCeJ23n/Qp7RrLOj/+KAN3oqWhjVZdPcUGvspLDQD/6exUErC+10/0+iIaYUr9Zoxv1yklNdj+TCyyf60TPiCzxX7+9PytGeoQUyZ7io7mvcpAjG1Nk+UX4vKjqMzUIqkoS</vt:lpwstr>
  </property>
  <property fmtid="{D5CDD505-2E9C-101B-9397-08002B2CF9AE}" pid="43" name="x1ye=45">
    <vt:lpwstr>C7CzQPADPPV9dyf9ZHIYroo/iHgP9bZN1ZU75F4ej7Y5onjBBreHsm099BHv4lxBDbNOx8WvuN2BUiI0OlTjRVNu0MYN2kH7VJIl7TbN8edUnp0YyWzR3J7ChXsSzsGxr3FK7Yu0ZNAivjYQx1f/L9KHnQxkzcoPVFdC2tY2Ff5lNzXHFxhpKa7Urw+UQ3XLGmBdvBUQir06DCVAYJ6Ldu07o6WozuZ2ZVyCeiU5ChfaaP0Ib1D9xbzfnFn+wfq</vt:lpwstr>
  </property>
  <property fmtid="{D5CDD505-2E9C-101B-9397-08002B2CF9AE}" pid="44" name="x1ye=46">
    <vt:lpwstr>Nmc2RlfZC1yzruM5nLTKYSdKWPBeuIKqu5INgxDoaiNg6Nr64GiYK/juqDHGXUwfrDcz6a0v9MWcXmjHssLccP/QS29sCNKU12MAZpto8rDtnZCnUKVgnHX7OwXbLPWazHariGCOqlcdxxQIvZ+IkzqBM9SFvzDJPL7RgKrkiXBvIzD5dYs844YF7k1LTcktqK0IeizaVXYqnSf/oBFvT0JJ2usjN7aCIpYVRKGesYbShT+rDqg3xbPY8T4aCNB</vt:lpwstr>
  </property>
  <property fmtid="{D5CDD505-2E9C-101B-9397-08002B2CF9AE}" pid="45" name="x1ye=47">
    <vt:lpwstr>NTDJ3+s9EHFYV8AMXJF+C7hT173NfbPXzrn/ZGh6PZrB34VdHKPNpU0z+XP+x6yTQzICxDqcfX8uXr5n9An1IfF7BSHfxJ536J71EpRGNHUbWs03W8lwaAVODD05pn7Z58fuLHhYu7hjP2iFbHnqS9aMf/5NLHKu/sewbGQ3z4CgIdxUOOQcnOCIM9X9Jlp1IK53SIuHuvCNIWAONKuhQLYmECDovtCb/xTU47lmwWc1Qa4B74ZkoV/QOX0c25Y</vt:lpwstr>
  </property>
  <property fmtid="{D5CDD505-2E9C-101B-9397-08002B2CF9AE}" pid="46" name="x1ye=48">
    <vt:lpwstr>9ZEQcAfYidGJ/xxuzM/H3xoFGX3eww9v5HjAbnpqh2sVCsiNSVftpjAivCvnUhSAqSLKJ9GiQ2I5XQAVj8pGYxAa77Y7NoSuS2KXiy+r7tl69+BllroPhFwfCt+fDqFo3vtc7BnL7Lmg/UeRUCpSWGONqHo6Mw0ORspE+E+TmWw1v7si8eKU4sZxN1w4sT/6UP/U5G0viQlRvy2zszEB8WXzOOZOKqRa9mqS8OJdjGtG8eKMdsqyZ0ebA5cyJsB</vt:lpwstr>
  </property>
  <property fmtid="{D5CDD505-2E9C-101B-9397-08002B2CF9AE}" pid="47" name="x1ye=49">
    <vt:lpwstr>Scfxe/s4nrIBW94piXrwIlNuK3sXCrFOnvJBSfRLLEoNAmHQwmHzX6OeFrIfQxwMBKzyQ/B88zufNQNzM0YqHdaRIErDU/JEvaFs3bPuWMqdA5jZ/MZceIQ+TDZfgM6e68Ard7w+KKdhyyM/B92Mhug2xP0YmPPQoNrr7awNXkztiW89YyCMviwgQetJpSpr3EFjjl3MhWAlWic3QXZIMDKWboman3SjJ0sO/ECYXKJ8HPBT++CRIOrcflva8Yy</vt:lpwstr>
  </property>
  <property fmtid="{D5CDD505-2E9C-101B-9397-08002B2CF9AE}" pid="48" name="x1ye=5">
    <vt:lpwstr>FXKuwONp5JGfKNsMf+yDxjLYJSPn7u7ZLj0BhHZ9wX/9Qn5GYUCWSKpR+BnTQikCCbSLukafHQutKz06Npm7pZ1tQQg/+gY6niJOGYL+tzdCjOePf4haCuSHG0uOQcxNRvQ2QmtPzoAx2fWjg02JZ8Cdwea0fHt9cpkBQOc6dxsNlmCBTSsDLMZNacjGG7B3M+N83l2dUjqB21WWfVUuzWHdGgrP9/BztWY5yFxuGjoFg5Bn4iMV0AyChQ/nlAs</vt:lpwstr>
  </property>
  <property fmtid="{D5CDD505-2E9C-101B-9397-08002B2CF9AE}" pid="49" name="x1ye=50">
    <vt:lpwstr>CEhJuU9PI7NIzie+VIK5MnzQcOIe3p974M66C4ZeDvtbnEV+6vjAyIzluj2DAVJNYF8Tvtwx/QacoZzLCroPy7aOTSVATASQuWrwpGU1D33arh54e6Uaqvt7mhZXBukCd5PuAm0gOh03ljlUP1vMIJRjqyyys3Itfucy75KqlRnuMOodvnmThIpOaVf0FPWOEVORJ3/G3MTwhs3LCGucGI2rm9xaK9nvruoF9CF+nLWJk7MdiMPMeYr4R54hBFP</vt:lpwstr>
  </property>
  <property fmtid="{D5CDD505-2E9C-101B-9397-08002B2CF9AE}" pid="50" name="x1ye=51">
    <vt:lpwstr>v1SCynpsrzPfmAPN9Yk+1kuF45Kf1pwjBhnb03LBKzcRxFK3rvg9Yuwx5/1aUirNImuxpcXrJmts7fLzTtvdxinLRqhTHDMXE8IUQwcKlQGSFYT5TVSx6wB+KCAuDhp5zuSegqlJbOwYklcjoXIs3xArAoO+1Mg0ny4v43jI5mb/9zOEQMgc+A4RZm1NdPh8vu7Afm/k6kB6fVTHKj4GWulWl83m2jX1E/eaAgEcQhQKLW8KtE2UH2pmU9rUjAY</vt:lpwstr>
  </property>
  <property fmtid="{D5CDD505-2E9C-101B-9397-08002B2CF9AE}" pid="51" name="x1ye=52">
    <vt:lpwstr>GGlI5c99VMXOags/4sFDbYArHLBqhFrtr1ERr7UYKH7i/CnIM5j4TdrIdGi1GTXHr+YQuwX1IzTLxtCtuo5mR972xAVagw+GJR41Bjz6N3FMnqrBuZDhl0n5r0OaebqjdCeGiEaP/pvCW2ZisneVtwLTNYCqccLsNs8cPU7+ug+YZKP3eaWAN9c18BcRtYIr/gAYQk+Q2doQS1xjem3wA9axttswYLPrdKB1K6eNvp+cT+TE//iJ+oWGYa73AgP</vt:lpwstr>
  </property>
  <property fmtid="{D5CDD505-2E9C-101B-9397-08002B2CF9AE}" pid="52" name="x1ye=53">
    <vt:lpwstr>LNk0jBUGMTpN2Hnsci8gXJw02LpLx2FOUlJ/oDd88qMwIIG3d+dOzUwLQIeZKrgGSuqb9ef6bjPY9S65d5bvBtfAvqwk26z79Ai2oQf7i3m0mMpP2zTRTjieCCdt/jnThRdKtiYoRLpGp4O1oOiv5kO+wnnNP4n1uZdXkqGi/+awlV0JjSKhb7qdgPKV2f7/fULWHR1LXR8amX8DXSgLsy93gbJXeyi7BYNSWrhlpNqpb0j8Mgz+7AerX8Fe2cR</vt:lpwstr>
  </property>
  <property fmtid="{D5CDD505-2E9C-101B-9397-08002B2CF9AE}" pid="53" name="x1ye=54">
    <vt:lpwstr>SuYCWdx6mAKSkNQtoUZm/BvvQXYL5uHtG9k/OvLoSpT06LX0r/UfZDBC9P545x/QFi3D9AKxTLCnKWwV+I8uFgaPvHF61O6pdUZf/9/j4jlH1vtmnjoQ6vHqHnITjLkm0RV60GBdOfiVenjnx3UXpyA22F6euvuRXAXEnhsMJg5PO8MCg0QgvM91y+0JiPSBKrjMORXZOUBikzAsr8dMKrAIzEo/pqkd0ggGCcZNTfJ308qq95dXB+Do633f7OI</vt:lpwstr>
  </property>
  <property fmtid="{D5CDD505-2E9C-101B-9397-08002B2CF9AE}" pid="54" name="x1ye=55">
    <vt:lpwstr>4s1+L394kSA9d+f8gw8BQAqnAZCWhNteZ7n5PQUzrxA+zav+iNRGgm8y1ao/TJyC0LqHyELA4rZunw1lYP1UvVSGWlbSEGjEXYPD9eRAZSDmihlmsjk+aC/k5ifv3jOyoFnm3EY++iP8vF8jlhNNHrZ/slIYB0xjQ+QlyRK7+B794wNahYlSWC9sZD85US/YpjIggqEbmlM8PCW+Igm3TCVOHXr7xyos3EdZz0fvHIa0Vxmz2K8Z6XxWwRDR3mb</vt:lpwstr>
  </property>
  <property fmtid="{D5CDD505-2E9C-101B-9397-08002B2CF9AE}" pid="55" name="x1ye=56">
    <vt:lpwstr>80cSsUmhLeFiUMcvniK/4YJKB5fDDY1mOEvk/rA57o2zSy6KN109MFuJSx2z3QvNzk90XOdAN8hM2XcdDSA1GhW7JEB+V2A+zEdKOvr0lvEH8bgeCYweo+py7WNiRYRRArht8SfWkp+lTAYG5A6oB+ve09cQqq9jecHPX3NepGpBRVmdx5030K1wXfJ+RzDCG77pdPNUn60aMxE3lHK4xsoGj5FhRd2YT9Bdfz5Kym/WDxODKtBI3psnCGjxbXE</vt:lpwstr>
  </property>
  <property fmtid="{D5CDD505-2E9C-101B-9397-08002B2CF9AE}" pid="56" name="x1ye=57">
    <vt:lpwstr>Ucq8/51JvDKqL+3WJa75fR6B3eUBHXhJm9bQxmIPuW+0pYQt7OhdoQSKnu3QTryaCpzN7pHHDO1XrKTM3i0hOlsyWb6MeAtpQa2xcZht9VXTl3lK4xDFB/BdNx1nRi2Qvog9/eoJFElHS143StKXQzx9CPH86lEa3VEjID2nD43xWm/Y3JExJJd3AgGd5qywTAYzD8vL37+Ha2vn3yJPG0u0Ww1BMKrLELit8/IEyT3zfcsmqPMtcwPr0sn3mJ7</vt:lpwstr>
  </property>
  <property fmtid="{D5CDD505-2E9C-101B-9397-08002B2CF9AE}" pid="57" name="x1ye=58">
    <vt:lpwstr>VqWMUgfU4oAhyvBSozAUOeAlhAy1J8yhm475S1Vypu5Oc+J0ndRKom/+h8+p2RYphUC/Iz2e/QA6bTv1XY/dtWCdI/xg7kKeB/e90nos4XjFbDiK9V0qjj7dGmyR+BpmsWuJOp/f8f3RwzkqY6UrQ3FUPGftvYLaU2bRyLDmlB/JGhJDcvyrQuR6eZIzhIlSv7oBeKvgVGnFl+hF0K9L6cN2vlWXsht/bslaJPxUvpn6S2Ex92mDPxPWwi6r3Zp</vt:lpwstr>
  </property>
  <property fmtid="{D5CDD505-2E9C-101B-9397-08002B2CF9AE}" pid="58" name="x1ye=59">
    <vt:lpwstr>AQe10i1pWkFAu/SaKqARijdVmkCoQ3mufqWSzy2e4uuUOAPYNf9TfgP2HmiahmpC4Kes/LlWzm8fJUxl8ZnZ/L+tcvr0Mkgsx24s2PBPm+AZAIAJyVPqwwqn2jWUn2nwpur9r6Ota8I8X9PnOQPh3sXGgbnVa0kHTpULZOnjwKJkKpAEn7qg7VTeju2YNIZdA61ikqnMUM1M5fAcQwkPf85xugtoo6v7NHCNfA0fJ5SxYIYar9Qn4bYAsl4XEsF</vt:lpwstr>
  </property>
  <property fmtid="{D5CDD505-2E9C-101B-9397-08002B2CF9AE}" pid="59" name="x1ye=6">
    <vt:lpwstr>g/Ig3vJ1rWfCteIypNm1lKDpNWFz7R7bcRmbu/V4HifOfJ/Tergwu+CrJvqO8UK6cqIKVcOSjtWjuvO1gnbJtHf5MXTbkC5HVlpQ+a9ouvOSWfWdRPTBogXJFJbE53uzMJmQBM6dgjpVzQn4q970PpPkHnN4yFGN5E2pKw3515Odu5Qj/o7Qiy+JigAHytYeCRAJdbBBBpw2EO3VqXObXTtbJvsx5on6JEd7PiFNNZbzwUiJms8MScHd25AYw4Y</vt:lpwstr>
  </property>
  <property fmtid="{D5CDD505-2E9C-101B-9397-08002B2CF9AE}" pid="60" name="x1ye=60">
    <vt:lpwstr>/DoYzEq2F0CNSYe2UV3kDLA9BsxkQeK2RVEuTu123K8z8QYxgZPk/SzabPW1pMLH0qHHyskRW46+xdQ1TGTNN0CJSLieqO/OCM4GYpsTNPPjWC20pbv4ElljdLO9XejPQQvhhIS/Xy/RfrZnPqIXnpLJ5CD84lUWCXWT8DHjRKHDmqVXG0gk2j9CFdzksG8eChd5H4rhwBCY4nY8jeX9pUviskL974wB19ki5tNJxjr/GN5+fy0hcjVITuEdoJs</vt:lpwstr>
  </property>
  <property fmtid="{D5CDD505-2E9C-101B-9397-08002B2CF9AE}" pid="61" name="x1ye=61">
    <vt:lpwstr>2rGsGLpkI6n/ibe1Ls8JniFHgvFz61UaYbtJsbf5emzO33BJHzVClbHcN+2vEcgXgQFOHhjtBya5UsRFyTsbxdbeYH1Z1wif7mns4izR6bs/8//fZo6lAVL4GRgyUWpP1n/T4A4/bjhqrMjzoYFEdr2QkiZYJHlB5Gsnwf3HqD7h2eKFlWe5EhOLgzHE3uybETBhcldRBbVdQLZBqCWIk9iVmME/opbaUduFjDolIUmaAzkTqo4dKJMJ1g2TR/+</vt:lpwstr>
  </property>
  <property fmtid="{D5CDD505-2E9C-101B-9397-08002B2CF9AE}" pid="62" name="x1ye=62">
    <vt:lpwstr>2DYj+Z/eemos1ERqkTbdNIddW/K38ZQedQsE25fz2CVepf7PcozSpmaZG8iePYkt+t0R9KB+wD5N5dTOVmYiEDj2Z/rWVdxecnpGE/yqbHWfk2gcgFinr4grg78qe17xC5pTEe/t54eNVsKexEOv+mS11fNxX7kfAdHnGknXcdgDAw2lkcIa1qg310BDyWcWZ7HxcbvnBP8z5W3H5wl1GJIs2P9rnZfoC1OfnBCoJ8Q++PnTia1sU0Nyg6+O0/G</vt:lpwstr>
  </property>
  <property fmtid="{D5CDD505-2E9C-101B-9397-08002B2CF9AE}" pid="63" name="x1ye=63">
    <vt:lpwstr>kUTcKKtn+fenlqkFV6o8D1IRx3GyQOBmQp7pix1eST0NrKQ9Vkavx8OckK6S3tPSJBla3LyTH9DsOj4baAKZ6me8UyTn90/T3SNbFVaXKPgIZW7Zd1TyGEwzFNxwBskADNpCAnEBjDU22ESxQV7bDP2e8msk6rRtQlQW3tOxlf9QpLCJO/rW75ZHLi5WODPQIdWEN7YoSDHuUjtdxOhehGOafgA0D+eVcLLZyv2I+da55LZ3YdQAT+VOURMf9CY</vt:lpwstr>
  </property>
  <property fmtid="{D5CDD505-2E9C-101B-9397-08002B2CF9AE}" pid="64" name="x1ye=64">
    <vt:lpwstr>i5tynFSo39TYQ56DqlkAhq4Sb6yo2qulsLuq7Bm6Fha+8oDnQPPDH5ZDZPeUZYE+nZ6UzzlzeJi4gfev+GXkdNxLONK2WDhQj5R/qUpje8QgGAd/iqZfASFsQrllcinCuQrppCzu7zfPbIwxaACURuX3SbiXqopk/rgOFbtr7ypCLRZOUicyTB0S0S0Of5fHzxFdxVmuQWxy/6JD3JlE9s0Yb6sz2Qa+4k4tHKd8qjY5mZ4rBa7eZLDyk83DICo</vt:lpwstr>
  </property>
  <property fmtid="{D5CDD505-2E9C-101B-9397-08002B2CF9AE}" pid="65" name="x1ye=65">
    <vt:lpwstr>L/DueNPSDiPkdHqRBsYf0hWkTGXoPoZ6pLb/ixG8dIAv4y4gqAES6ZQF+/Djl5uSWuxVnUl45E3WsL9u+nxln8MA1oUlBKjN1jy3qb8wcdHV5KoZctwd7nhuJhN9We318cFpn1FNYzZDtjIvAX87S/tnokUVzV4qflqcw7Mt4pOSTcup+wJ0ZZwW6v18oCfpqVlEFJe3ygbWZ4N4ZMoJ/IjljpZ4ZQmBvkT2cCZFFKkAwPMzuD2m9L/1cjzSM5s</vt:lpwstr>
  </property>
  <property fmtid="{D5CDD505-2E9C-101B-9397-08002B2CF9AE}" pid="66" name="x1ye=66">
    <vt:lpwstr>ZVf6Y0qfvCbIz+Vx9epPIT3v6c3wcQSyHoUBLjWQortQ9t3d9yzRd04rYrW4nJVmCBuVrLQxDQ+SPncoRd8uAx6wY0Li23OWUg/EFT81q7cQ6YfMUy27wxDfarULOkheSL8aqgDt2KXhW5+Z5gu7sSyN3ag7iSYN8dz05/PSi5vFF3YlUkFTkva2KWssTpl438UZSXOdfRbtO/Cs1aa1YYCqMPRIFbcQvcBga3Dncd/Okvf5kirJCcfGdvFmgfd</vt:lpwstr>
  </property>
  <property fmtid="{D5CDD505-2E9C-101B-9397-08002B2CF9AE}" pid="67" name="x1ye=67">
    <vt:lpwstr>T4LRaukU6rItik4TeyHdkwvP7IlI4YTJAuCNoP3ktNme4q1Z8dly9G5fKOmVf8KRlLNJUWwggPYDcZ0oFtNkdZu3ltUlOiB1mvD33jNRIi2kYiZb5ayIdLY6l3gFPxlQreFLolYAxDLyPdA5Gj81c6VurED4ri0GQvmXqZIePdKFV/mSlEDrJVmC3knMEdBShVg7+AQUiGH00BUfu4ehGiS8WlYhp4Z+NrN3ONBJ5EiYmQg1YDgvsdz/B2MDylC</vt:lpwstr>
  </property>
  <property fmtid="{D5CDD505-2E9C-101B-9397-08002B2CF9AE}" pid="68" name="x1ye=68">
    <vt:lpwstr>Q9nKoul+6ev7SJf74gTi0hNpalIl40xD0Y4v6ghaAFbts2NvxgJn8D6irLOy5AO2iX0zamzdfa480U22MgeL8nWqQ1aXJKjuUepTUDC0JzVP+T0nwkGYeqkRiXvING4shsAqZOkCfd0VjsHqb6Pwz29qdxE7HOQe37HxOuBvXW3v1ihVxpQqYwurUD3m/HyijpXIfmsvkpnnj/a7WwyOr0Pk64q4yq4TeMFNbkrxMMP4QKaC3OQg64/WOnM5HwV</vt:lpwstr>
  </property>
  <property fmtid="{D5CDD505-2E9C-101B-9397-08002B2CF9AE}" pid="69" name="x1ye=69">
    <vt:lpwstr>hCFfJkCCmwSK/7SXgPAxKHRyiD6fKaZS9jHw45I5H3Dwlx6emEAHNf93jQizOcn9DFZgm7NM8QvhLB9LVWfV0GmMj7EaDsw0STlzFhdbVMJewZTweb9qP2IdbBRKLgig6/WMHJasCXbuUw2Li86373LNN7uc0y84SD7/L2y3HdctndcDwmPfFZnDqI9EsmY48Hcx5LXNDjzLlCvaJWfUMalLIpFyaOhdnegNk4Vymlu/ssBeXNy0Q8ClMyBzRAb</vt:lpwstr>
  </property>
  <property fmtid="{D5CDD505-2E9C-101B-9397-08002B2CF9AE}" pid="70" name="x1ye=7">
    <vt:lpwstr>xFnFGMRhhxVKd0+hBRmuPtNBtC/8vU6JpWKnCIiu8dmRvX/7CsAY0c/nmxijdoWe6rpWa3fK8TXqxnHFPQq1IRnbCRSE2t5LGVBYZQnHLQnsqTaJTtT44Ly3GpFd1+39SMvWEp5FAdC+BhIuqlh8rdGZ91HjcXnB0XdqfZdTYkrREwAz0xs2iwThaMw5shXGQKPIIOUwm+tmIEOoHwEiBAM9HksYmaS1ADeo46WpnWR0Z1AiT++zzeO5PyS779q</vt:lpwstr>
  </property>
  <property fmtid="{D5CDD505-2E9C-101B-9397-08002B2CF9AE}" pid="71" name="x1ye=70">
    <vt:lpwstr>eujrgHixP63oUnXxwjXshKFjhW1WcR+pTOi+86KLr2WoHYapjN7gPOECsEtx3XN/asfuhfPtF6vu+vwIdyMYyo04Qml4Pzes8rHY9zrv/CNO2IofTRcUU0PS6QIJemMSmLilKyJRymLidFafgzxG3dFsumjj4AvxDlodsK25hTNqqKEBYkxs5BeNzAjvsTQs5n0df+5kek1rG5J8R2NCxikb1uRKBSPl9de4Y4qCXIF1sbE8IYv4/RjSz2RfTDf</vt:lpwstr>
  </property>
  <property fmtid="{D5CDD505-2E9C-101B-9397-08002B2CF9AE}" pid="72" name="x1ye=71">
    <vt:lpwstr>hWgCIk2Nmi4OrKbdT3QiU08t0bOK9v1pdsEjRsyspJHI/TyQLH+R5iOrzE5feGVCtojFxMV4IV2AxGJCROi039KI6eHkY++ny+RDqvULV3r7eI8gL9sMKlhcETpVGtmqlaoWZdwMVMMw7vht4T3zDJjv3m3itnkhB1kVCJQZ7yFNYhOiAXbVtoncswONZfbbYhYOGSHtCqPiL6k/hPsw4E8SpewrtREBaU9vwYGLhahpjDvRYZJumQ14u/zFJg7</vt:lpwstr>
  </property>
  <property fmtid="{D5CDD505-2E9C-101B-9397-08002B2CF9AE}" pid="73" name="x1ye=72">
    <vt:lpwstr>Uz4cSAkMVW57L+FINRXBFlbNXEzPIaW06IKjWU01c/hFpBXyYk5lOpFSrzFTGsdJP7Eg/mjnA0+V6DZWiXQUex3F/DUjugJMHGONweCXcRLMhqcmwyx3IMjVO6Pa9Y1qifA3SWq5bhLGdZTOKVRpjBF/3JxDw6rGUusJuxjhtxIT0oPwlkJ7aUScsgZmevogicuPnTB0SyxKU/tUfGuBGTn4ewPsgAJ2DB2zyHfE2872pkuak5ha4tgM6KwpkM3</vt:lpwstr>
  </property>
  <property fmtid="{D5CDD505-2E9C-101B-9397-08002B2CF9AE}" pid="74" name="x1ye=73">
    <vt:lpwstr>6IMbLUcDVx79jtjN5H878pxbVwQwpW+XkN/PSQkKhchml2PUHP9A/tpehwT5cHIkx1NOdCc8PGx7WJpXorVxukZ4iWQfNXuhTLph92CMCdOGOrpUqL23nBYyebr+MSzbshQozoLaCVVDJjYtV6c6kOh92jDVcy6A7BjmZUI4TQlYYEzEAKIIrG/wWXB5LISCUHt75UYh0PT+sLZOZQYFxuMChRADH0azHLnT2h8MNLmlxFAak6TRX/gVu89eB2I</vt:lpwstr>
  </property>
  <property fmtid="{D5CDD505-2E9C-101B-9397-08002B2CF9AE}" pid="75" name="x1ye=74">
    <vt:lpwstr>7B4g+UE4CNlWrpmev6mXLWiE+Q45HzGuS53bE/LzaPNBqNUuAQR9PNhaW92u+LJLDeLlVA+kEb87m/zq26EGlqguPhnrPoAw0tMx+2SE+MpbhwPJaEriwebJJBcFkGZp9g9Cku5UTZ5JkTF+ybjk+vKGPxkvgX4Z4gCVJe65nioYZO8YGHb381v3+QrwH6IeOMsdUoHsTh597hTzv3aKCVgBr6rRBoNZ6k4ima+G2YwfJ25mw7seWtHNNoh1rhN</vt:lpwstr>
  </property>
  <property fmtid="{D5CDD505-2E9C-101B-9397-08002B2CF9AE}" pid="76" name="x1ye=75">
    <vt:lpwstr>1NVMvlXc23TfjhEqgjdsqrJj+xo1Z2caCB9A3cQAckEUg11cQW3eQwRp9KPvEY05GnZQ+apVKCFhfCBTVdrcGX2tAgTOyVRFzXssCIrF9fB9CNkHidZ8taNpFqfkf1kclmYOeez1lJA5hyHIypgyupIGybR2ch335ZZozA/6pzIZFLdl7pt24qXunRIv+mPvhjnUT7v01QgdOFkCzqLnAB/dnN8PlMT7TZO4j/W78TBPJoYlnSyoX6b4FK57Wbw</vt:lpwstr>
  </property>
  <property fmtid="{D5CDD505-2E9C-101B-9397-08002B2CF9AE}" pid="77" name="x1ye=76">
    <vt:lpwstr>oBOt7T31UrIJpZpDmZz4vVUoK/9gNjZ0tPbyoHS4pf4YWioN4FNPZSFYq/81ZNBHbQQNJ/REXw0dOjMBFgiX34T046mp+AlHARS/juPTOjsShO+ogeZkYBw44We4uDFdmf0mzOoql5lYIdHf6H34UPGVDdE/8ZcGqKQxRImnVLiQznnrLpraZyTP+yahuUVtmT20Jpkcac+xQ+ZVKCEPeKgdM2FM19YS9mbGaGME649xUHX1tWS7Og6VA/2POPu</vt:lpwstr>
  </property>
  <property fmtid="{D5CDD505-2E9C-101B-9397-08002B2CF9AE}" pid="78" name="x1ye=77">
    <vt:lpwstr>3yZN/W2kZQWHEv9R8cDIlQav8pp8h0xwpQG2S+c5KzZ1QLRJuZu1GP3BG5LfMOBM1cGox3q8+bRxPBJXN9QpceVjAB9eYcy/WtM8yNpj9ny4yLCgRotIE11IGen5csP7GN9oB2g2oGS1xk2jXYG6ez0mcHXAtQ5IPBk4KY77WmrwzLAu4bu7A0LmSZWH9Ek7KoaVl1BTY4pHdBR/QGBrMcu+ZrLcyfLyV7uOBNq4YiULNc2YxZ/Vhq/e41K/dwz</vt:lpwstr>
  </property>
  <property fmtid="{D5CDD505-2E9C-101B-9397-08002B2CF9AE}" pid="79" name="x1ye=78">
    <vt:lpwstr>UBC19WaYvt89pG4hELaejOCsYroez8Ticm6EefiFLfvCUB5eOFqf/AcI3bh2QxVKx31JXw8JjoVfBCsskqM6vmoAqQ8w+tfuLpn+s1sZ63yMSz7iDnj8fZQI1M26JSfbF4MtKE1PCvZUjk4tMknpBIO/adZvARf3HxvJblNP7G9rQVhtuxk3sGI6iI3ZiUCLojMl5B2n2NwwYVkuJ886jasvvC8WARczCkDZ9L5XwBxkU9+mnb+ExTqREl3K0Om</vt:lpwstr>
  </property>
  <property fmtid="{D5CDD505-2E9C-101B-9397-08002B2CF9AE}" pid="80" name="x1ye=79">
    <vt:lpwstr>pFljwRBL6kQ9FmH4xZW1NZhKC3BsnhG9QZ2ayyCpQdAeOttrZkaQgwL02ulB/YmxucNDHyrIQHkVGxyGflgEiY+MnrXPoPoBjRabPTH+G46n2IjRWV363p2sT398eU2umPlMsAOzgIQcyoo+hPgXzCgNb8EsaV8bWMNgliW+nGiL0KH/L6CSnKXL2u0DNk5B6rtWBBDDO2+pymODswssQC3d1EdrLw5e10RfoKKO+vCSe/+LVrQW9aXzve0CeZ5</vt:lpwstr>
  </property>
  <property fmtid="{D5CDD505-2E9C-101B-9397-08002B2CF9AE}" pid="81" name="x1ye=8">
    <vt:lpwstr>+HbjemR3I2c6hL0S29O1lUIX7LjxmKEywOYDFhiuPMNUZbEVAxiKgzqYw3j2rxKUmk9+sOl4ZiiS6x9M7reAa+0WTVW8/4IKYwOCE9R6CoRGCF7P71ulPCtv8q0UmeuTa+Il6RXs8KOB8K189Hgn75yONuKgYeC/C47J97wHIsL/zMrBDtPEwlaPD/IlzuRvIMaxTw+O8mkm8W/VEOz1ZmeB8pkkW+VW4/6IVbHYs845+qia++Z8qHeYh8FuIfT</vt:lpwstr>
  </property>
  <property fmtid="{D5CDD505-2E9C-101B-9397-08002B2CF9AE}" pid="82" name="x1ye=80">
    <vt:lpwstr>OyZWCGzSQIwQQRiQGBGF5Tl6RYVSd3ffQHF6JogNlrrXflvqAgbHMw2ZQnGR/6Rwz+IFRGDg9aXhZMLrNYDZH7hN/AL1Ff14ERxgrnF1ZHQGCMM58JMpxR1adOGGOT6wZiVO52c5uC7pX8pui6nZXP05FICWGtsWQ6V553+/1QqqWuvNZ3CvzxQN+OLpO0DT88zDG0uRQ0UVCdXdY9zIEtZjHF+BJV+jQ/PW5K7d0y/p6LjvTFnJYS0i5aQVS+R</vt:lpwstr>
  </property>
  <property fmtid="{D5CDD505-2E9C-101B-9397-08002B2CF9AE}" pid="83" name="x1ye=81">
    <vt:lpwstr>AL1de2sN0ss+lPb1sXx3yG56B3czDT8q+jHl7BLSKAPWDY6Hf9as++bE+pROF0qsc0h3LmEsrqIsAgJkpC10/mAy99/oYeHI+K3amP3CYm+60E/aFZAD2S+29X6aah7bdAOBuowNCVhBH37jg+4YEsXrM97NWgeYTjSWJvWEhwIQx1jPMOLTXXxmIhfJIgkgRJu2xRvsHBjG8ZvkKn6sg7op5I0osb0Hima9cGkbqzLNIfjnTNdbtgiL18fRpew</vt:lpwstr>
  </property>
  <property fmtid="{D5CDD505-2E9C-101B-9397-08002B2CF9AE}" pid="84" name="x1ye=82">
    <vt:lpwstr>+kLa2NYlqHqOnpLPpnlaqTk+qMySXgtFd3TVEbxXSWMVNhosq9RyUo7m95G6PKrdXblSJQbsV36rvEAhIsVseSRhgBTzjybYqDW2yBkjcPp3bjjTGyGzyzSRvcr40Mp/FFJe9mNMa7wLekYj5EltSdiSWaFGWOxGLloUkcYj7YEwMFAQeBOIPGfK3thqZQ7yF1aE4HcXtq5FjoPrjelAz/e7zt0zL9B9W11Zti/jfsORFeEeByt8uKjNaMQMnZE</vt:lpwstr>
  </property>
  <property fmtid="{D5CDD505-2E9C-101B-9397-08002B2CF9AE}" pid="85" name="x1ye=83">
    <vt:lpwstr>mV1CLaj6sV5dXNoZ1czYeM6QAchuEnTKwluX50XzNelkhDCiaWkRfnn8L56gn+/nEYePLpMw7elp7jqNll6K8XV3s6AXh/aBa8iQ4d25qG9Mam2oxWuZPBACFJGJ8V3IcXZYQ69Fji3An7KZ8XY6o0lhVMp62C9uVYNDW3PDE6jLzhHxzO1y0H8DC+WXP/8/qql4uxptIgNPadSsH1FBx0hny4gE+LqbaaA+ptXJ183NeKdVKH12SCBRQFnLS+0</vt:lpwstr>
  </property>
  <property fmtid="{D5CDD505-2E9C-101B-9397-08002B2CF9AE}" pid="86" name="x1ye=84">
    <vt:lpwstr>2UOveDmvy/gUP+N68taX4e+6ck7quVRurPNB6big0a/skeFgCEtf02/3YhK2EwecUYyaTFuAYeJ7KPRghW8MReLgydNYWW32rZNK6osUVM7eq4ReVZigkn9ZEHjQNGxts25sW5J1mVbRwm/APupdjy3gGaON5/q8jMZ+P2a7IDSxYQGhuVXVSlBQ04eYLym39+z0B/jSqv79phqMou3KLOyTT7+Q64G+r8SlCyujCtFWck0n/EbJJnkH9cLR3u5</vt:lpwstr>
  </property>
  <property fmtid="{D5CDD505-2E9C-101B-9397-08002B2CF9AE}" pid="87" name="x1ye=85">
    <vt:lpwstr>fkjR1wxQKc97Qz4UA8dHsKNfNa51wnJOc9ThxNb4/qMcVlKqBJGSBvYqZlEZQ8jZUbR59UVqD9+O6E4w7xeDodA+/kOqJUnjFElNuz47GomovF9Wye7GHLbA6HEQPfmLhOWUnA+uu6cT98R4U6Z1QFlX39LyLYULa1hGiU8By+YKgvQNEclvYt8IgSMaguF0K5k3ootzBTfqAZIM46NuzDPHoNGkdaLNwD+0Z7k1wXVp7luZWT1ZR547/2TvfCe</vt:lpwstr>
  </property>
  <property fmtid="{D5CDD505-2E9C-101B-9397-08002B2CF9AE}" pid="88" name="x1ye=86">
    <vt:lpwstr>19tL9HKPqUG9sDDe1U9iHZlhzCZbrLhsQ9xZWlB71WKH7RFtRQQxf9OtRZKeAUykwfZdG7hbbBCfIlFWJCIjhJ9WLjJVijOmHZFsQrS7auG7PD8/sqs1RcimP0tuvPuGqkgStd9jQEFoaqStwHAdBxPXKhS1mwnn32sRXtW4v+wgpoJn/Dzk1olqI7ki9RV6+AQry6qo6DYsmA3jvQJOTnQhFUP7r+Q288U5eaKoCSD1CKdJz1p9V9cY6zXKJAr</vt:lpwstr>
  </property>
  <property fmtid="{D5CDD505-2E9C-101B-9397-08002B2CF9AE}" pid="89" name="x1ye=87">
    <vt:lpwstr>ZEhN0/lC0Rd66C/gTV+PO/ff3CAIFfMVQAA</vt:lpwstr>
  </property>
  <property fmtid="{D5CDD505-2E9C-101B-9397-08002B2CF9AE}" pid="90" name="x1ye=9">
    <vt:lpwstr>4v4CH0UuFRKc/ozZryljjhmcgFlCpKJgw1O80r9leTex36gcUo16WJQKlh9uWY/wycZssA3fy7X0NEnTtpMrMCb+azsukL7ZR2rFO46FYDqIjmsYh5GvSeLfsUTG3dPzWej6PP+sOLAppOVZ6b+AnDYP+A6tJp2/m/W46WXAv1ZGnYTa9XfZThiIDeomrjccAzVM5tjx/k33rfX9f6TikAtDErpPw9/b6Mpsn4abVIfltd36hxWh0jFshfyRS+q</vt:lpwstr>
  </property>
</Properties>
</file>